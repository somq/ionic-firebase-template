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949" w:rsidRPr="008E70E8" w:rsidRDefault="001C4B26" w:rsidP="00B81878">
      <w:pPr>
        <w:spacing w:before="360" w:after="360"/>
        <w:jc w:val="center"/>
        <w:rPr>
          <w:b/>
          <w:sz w:val="32"/>
          <w:szCs w:val="32"/>
          <w:lang w:val="en-US"/>
        </w:rPr>
      </w:pPr>
      <w:r w:rsidRPr="008E70E8">
        <w:rPr>
          <w:b/>
          <w:sz w:val="32"/>
          <w:szCs w:val="32"/>
          <w:lang w:val="en-US"/>
        </w:rPr>
        <w:t>Database</w:t>
      </w:r>
      <w:r w:rsidR="001460D8" w:rsidRPr="008E70E8">
        <w:rPr>
          <w:b/>
          <w:sz w:val="32"/>
          <w:szCs w:val="32"/>
          <w:lang w:val="en-US"/>
        </w:rPr>
        <w:t xml:space="preserve"> </w:t>
      </w:r>
      <w:proofErr w:type="spellStart"/>
      <w:r w:rsidR="001460D8" w:rsidRPr="008E70E8">
        <w:rPr>
          <w:b/>
          <w:sz w:val="32"/>
          <w:szCs w:val="32"/>
          <w:lang w:val="en-US"/>
        </w:rPr>
        <w:t>Serveur</w:t>
      </w:r>
      <w:proofErr w:type="spellEnd"/>
      <w:r w:rsidR="001460D8" w:rsidRPr="008E70E8">
        <w:rPr>
          <w:b/>
          <w:sz w:val="32"/>
          <w:szCs w:val="32"/>
          <w:lang w:val="en-US"/>
        </w:rPr>
        <w:t xml:space="preserve"> SMS</w:t>
      </w:r>
    </w:p>
    <w:p w:rsidR="0038452B" w:rsidRPr="008E70E8" w:rsidRDefault="0038452B" w:rsidP="00B81878">
      <w:pPr>
        <w:spacing w:before="360" w:after="360"/>
        <w:jc w:val="center"/>
        <w:rPr>
          <w:b/>
          <w:sz w:val="32"/>
          <w:szCs w:val="32"/>
          <w:lang w:val="en-US"/>
        </w:rPr>
      </w:pPr>
    </w:p>
    <w:p w:rsidR="0038452B" w:rsidRPr="008E70E8" w:rsidRDefault="0038452B" w:rsidP="00B81878">
      <w:pPr>
        <w:spacing w:before="360" w:after="360"/>
        <w:jc w:val="center"/>
        <w:rPr>
          <w:b/>
          <w:sz w:val="32"/>
          <w:szCs w:val="32"/>
          <w:lang w:val="en-US"/>
        </w:rPr>
      </w:pPr>
      <w:proofErr w:type="spellStart"/>
      <w:r w:rsidRPr="008E70E8">
        <w:rPr>
          <w:b/>
          <w:sz w:val="32"/>
          <w:szCs w:val="32"/>
          <w:lang w:val="en-US"/>
        </w:rPr>
        <w:t>Sommaire</w:t>
      </w:r>
      <w:proofErr w:type="spellEnd"/>
    </w:p>
    <w:p w:rsidR="00987E30" w:rsidRPr="008E70E8" w:rsidRDefault="0038452B">
      <w:pPr>
        <w:pStyle w:val="TM1"/>
        <w:tabs>
          <w:tab w:val="left" w:pos="440"/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Cs w:val="22"/>
          <w:lang w:val="en-US"/>
        </w:rPr>
      </w:pPr>
      <w:r w:rsidRPr="008E70E8">
        <w:rPr>
          <w:sz w:val="20"/>
          <w:lang w:val="en-US"/>
        </w:rPr>
        <w:fldChar w:fldCharType="begin"/>
      </w:r>
      <w:r w:rsidRPr="008E70E8">
        <w:rPr>
          <w:lang w:val="en-US"/>
        </w:rPr>
        <w:instrText xml:space="preserve"> TOC \o "1-3" \h \z \u </w:instrText>
      </w:r>
      <w:r w:rsidRPr="008E70E8">
        <w:rPr>
          <w:sz w:val="20"/>
          <w:lang w:val="en-US"/>
        </w:rPr>
        <w:fldChar w:fldCharType="separate"/>
      </w:r>
      <w:hyperlink w:anchor="_Toc504483574" w:history="1">
        <w:r w:rsidR="00987E30" w:rsidRPr="008E70E8">
          <w:rPr>
            <w:rStyle w:val="Lienhypertexte"/>
            <w:noProof/>
            <w:lang w:val="en-US"/>
          </w:rPr>
          <w:t>1.</w:t>
        </w:r>
        <w:r w:rsidR="00987E30" w:rsidRPr="008E70E8">
          <w:rPr>
            <w:rFonts w:eastAsiaTheme="minorEastAsia" w:cstheme="minorBidi"/>
            <w:b w:val="0"/>
            <w:bCs w:val="0"/>
            <w:caps w:val="0"/>
            <w:noProof/>
            <w:szCs w:val="22"/>
            <w:lang w:val="en-US"/>
          </w:rPr>
          <w:tab/>
        </w:r>
        <w:r w:rsidR="00987E30" w:rsidRPr="008E70E8">
          <w:rPr>
            <w:rStyle w:val="Lienhypertexte"/>
            <w:noProof/>
            <w:lang w:val="en-US"/>
          </w:rPr>
          <w:t>Dictionnaire des données</w:t>
        </w:r>
        <w:r w:rsidR="00987E30" w:rsidRPr="008E70E8">
          <w:rPr>
            <w:noProof/>
            <w:webHidden/>
            <w:lang w:val="en-US"/>
          </w:rPr>
          <w:tab/>
        </w:r>
        <w:r w:rsidR="00987E30" w:rsidRPr="008E70E8">
          <w:rPr>
            <w:noProof/>
            <w:webHidden/>
            <w:lang w:val="en-US"/>
          </w:rPr>
          <w:fldChar w:fldCharType="begin"/>
        </w:r>
        <w:r w:rsidR="00987E30" w:rsidRPr="008E70E8">
          <w:rPr>
            <w:noProof/>
            <w:webHidden/>
            <w:lang w:val="en-US"/>
          </w:rPr>
          <w:instrText xml:space="preserve"> PAGEREF _Toc504483574 \h </w:instrText>
        </w:r>
        <w:r w:rsidR="00987E30" w:rsidRPr="008E70E8">
          <w:rPr>
            <w:noProof/>
            <w:webHidden/>
            <w:lang w:val="en-US"/>
          </w:rPr>
        </w:r>
        <w:r w:rsidR="00987E30" w:rsidRPr="008E70E8">
          <w:rPr>
            <w:noProof/>
            <w:webHidden/>
            <w:lang w:val="en-US"/>
          </w:rPr>
          <w:fldChar w:fldCharType="separate"/>
        </w:r>
        <w:r w:rsidR="001F2A6E">
          <w:rPr>
            <w:noProof/>
            <w:webHidden/>
            <w:lang w:val="en-US"/>
          </w:rPr>
          <w:t>2</w:t>
        </w:r>
        <w:r w:rsidR="00987E30" w:rsidRPr="008E70E8">
          <w:rPr>
            <w:noProof/>
            <w:webHidden/>
            <w:lang w:val="en-US"/>
          </w:rPr>
          <w:fldChar w:fldCharType="end"/>
        </w:r>
      </w:hyperlink>
    </w:p>
    <w:p w:rsidR="0038452B" w:rsidRPr="008E70E8" w:rsidRDefault="0038452B" w:rsidP="0038452B">
      <w:pPr>
        <w:rPr>
          <w:lang w:val="en-US"/>
        </w:rPr>
      </w:pPr>
      <w:r w:rsidRPr="008E70E8">
        <w:rPr>
          <w:lang w:val="en-US"/>
        </w:rPr>
        <w:fldChar w:fldCharType="end"/>
      </w:r>
    </w:p>
    <w:p w:rsidR="00A04D49" w:rsidRPr="008E70E8" w:rsidRDefault="00A04D49">
      <w:pPr>
        <w:rPr>
          <w:rFonts w:ascii="Arial" w:hAnsi="Arial"/>
          <w:b/>
          <w:sz w:val="28"/>
          <w:lang w:val="en-US"/>
        </w:rPr>
      </w:pPr>
      <w:bookmarkStart w:id="0" w:name="_Toc277933302"/>
      <w:r w:rsidRPr="008E70E8">
        <w:rPr>
          <w:lang w:val="en-US"/>
        </w:rPr>
        <w:br w:type="page"/>
      </w:r>
    </w:p>
    <w:p w:rsidR="00431E87" w:rsidRPr="008E70E8" w:rsidRDefault="008E70E8" w:rsidP="00431E87">
      <w:pPr>
        <w:pStyle w:val="Titre1"/>
        <w:rPr>
          <w:lang w:val="en-US"/>
        </w:rPr>
      </w:pPr>
      <w:bookmarkStart w:id="1" w:name="_Toc504483574"/>
      <w:r>
        <w:rPr>
          <w:lang w:val="en-US"/>
        </w:rPr>
        <w:lastRenderedPageBreak/>
        <w:t xml:space="preserve">Data </w:t>
      </w:r>
      <w:r w:rsidR="00D76223" w:rsidRPr="008E70E8">
        <w:rPr>
          <w:lang w:val="en-US"/>
        </w:rPr>
        <w:t>Dictiona</w:t>
      </w:r>
      <w:r>
        <w:rPr>
          <w:lang w:val="en-US"/>
        </w:rPr>
        <w:t>ry</w:t>
      </w:r>
      <w:bookmarkEnd w:id="1"/>
    </w:p>
    <w:p w:rsidR="00A04D49" w:rsidRPr="008E70E8" w:rsidRDefault="0011201F" w:rsidP="008521E0">
      <w:pPr>
        <w:tabs>
          <w:tab w:val="left" w:pos="5103"/>
          <w:tab w:val="left" w:pos="6237"/>
        </w:tabs>
        <w:rPr>
          <w:b/>
          <w:i/>
          <w:lang w:val="en-US"/>
        </w:rPr>
      </w:pPr>
      <w:r w:rsidRPr="008E70E8">
        <w:rPr>
          <w:b/>
          <w:i/>
          <w:lang w:val="en-US"/>
        </w:rPr>
        <w:t>Data</w:t>
      </w:r>
      <w:r w:rsidRPr="008E70E8">
        <w:rPr>
          <w:b/>
          <w:i/>
          <w:lang w:val="en-US"/>
        </w:rPr>
        <w:tab/>
        <w:t>Origin</w:t>
      </w:r>
    </w:p>
    <w:p w:rsidR="00A04D49" w:rsidRPr="008E70E8" w:rsidRDefault="00A04D49" w:rsidP="008521E0">
      <w:pPr>
        <w:tabs>
          <w:tab w:val="left" w:pos="6237"/>
        </w:tabs>
        <w:rPr>
          <w:lang w:val="en-US"/>
        </w:rPr>
      </w:pPr>
    </w:p>
    <w:bookmarkEnd w:id="0"/>
    <w:p w:rsidR="00D76223" w:rsidRPr="008E70E8" w:rsidRDefault="00D76223" w:rsidP="008521E0">
      <w:pPr>
        <w:tabs>
          <w:tab w:val="left" w:pos="5103"/>
          <w:tab w:val="left" w:pos="6237"/>
        </w:tabs>
        <w:rPr>
          <w:b/>
          <w:lang w:val="en-US"/>
        </w:rPr>
      </w:pPr>
      <w:r w:rsidRPr="008E70E8">
        <w:rPr>
          <w:b/>
          <w:lang w:val="en-US"/>
        </w:rPr>
        <w:t>SMS</w:t>
      </w:r>
      <w:r w:rsidR="0011201F" w:rsidRPr="008E70E8">
        <w:rPr>
          <w:b/>
          <w:lang w:val="en-US"/>
        </w:rPr>
        <w:t xml:space="preserve"> Server</w:t>
      </w:r>
    </w:p>
    <w:p w:rsidR="00D76223" w:rsidRPr="008E70E8" w:rsidRDefault="00D76223" w:rsidP="008521E0">
      <w:pPr>
        <w:tabs>
          <w:tab w:val="left" w:pos="284"/>
          <w:tab w:val="left" w:pos="5103"/>
          <w:tab w:val="left" w:pos="6237"/>
        </w:tabs>
        <w:rPr>
          <w:lang w:val="en-US"/>
        </w:rPr>
      </w:pPr>
      <w:r w:rsidRPr="008E70E8">
        <w:rPr>
          <w:lang w:val="en-US"/>
        </w:rPr>
        <w:tab/>
        <w:t>- IMEI</w:t>
      </w:r>
      <w:r w:rsidR="00A04D49" w:rsidRPr="008E70E8">
        <w:rPr>
          <w:lang w:val="en-US"/>
        </w:rPr>
        <w:tab/>
        <w:t>Installation Modem</w:t>
      </w:r>
      <w:r w:rsidR="009C437F" w:rsidRPr="008E70E8">
        <w:rPr>
          <w:lang w:val="en-US"/>
        </w:rPr>
        <w:t xml:space="preserve"> GSM</w:t>
      </w:r>
    </w:p>
    <w:p w:rsidR="00D76223" w:rsidRPr="008E70E8" w:rsidRDefault="00D76223" w:rsidP="008521E0">
      <w:pPr>
        <w:tabs>
          <w:tab w:val="left" w:pos="284"/>
          <w:tab w:val="left" w:pos="5103"/>
          <w:tab w:val="left" w:pos="6237"/>
        </w:tabs>
        <w:rPr>
          <w:lang w:val="en-US"/>
        </w:rPr>
      </w:pPr>
      <w:r w:rsidRPr="008E70E8">
        <w:rPr>
          <w:lang w:val="en-US"/>
        </w:rPr>
        <w:tab/>
        <w:t xml:space="preserve">- </w:t>
      </w:r>
      <w:r w:rsidR="0011201F" w:rsidRPr="008E70E8">
        <w:rPr>
          <w:lang w:val="en-US"/>
        </w:rPr>
        <w:t>Phone number</w:t>
      </w:r>
      <w:r w:rsidR="00A04D49" w:rsidRPr="008E70E8">
        <w:rPr>
          <w:lang w:val="en-US"/>
        </w:rPr>
        <w:tab/>
        <w:t xml:space="preserve">Installation Modem </w:t>
      </w:r>
      <w:r w:rsidR="009C437F" w:rsidRPr="008E70E8">
        <w:rPr>
          <w:lang w:val="en-US"/>
        </w:rPr>
        <w:t xml:space="preserve">GSM </w:t>
      </w:r>
      <w:r w:rsidR="00A04D49" w:rsidRPr="008E70E8">
        <w:rPr>
          <w:lang w:val="en-US"/>
        </w:rPr>
        <w:t>(SIM)</w:t>
      </w:r>
    </w:p>
    <w:p w:rsidR="00D76223" w:rsidRPr="008E70E8" w:rsidRDefault="00D76223" w:rsidP="008521E0">
      <w:pPr>
        <w:tabs>
          <w:tab w:val="left" w:pos="284"/>
          <w:tab w:val="left" w:pos="5103"/>
          <w:tab w:val="left" w:pos="6237"/>
        </w:tabs>
        <w:rPr>
          <w:i/>
          <w:lang w:val="en-US"/>
        </w:rPr>
      </w:pPr>
      <w:r w:rsidRPr="008E70E8">
        <w:rPr>
          <w:lang w:val="en-US"/>
        </w:rPr>
        <w:tab/>
        <w:t>- Modem</w:t>
      </w:r>
      <w:r w:rsidR="0011201F" w:rsidRPr="008E70E8">
        <w:rPr>
          <w:lang w:val="en-US"/>
        </w:rPr>
        <w:t xml:space="preserve"> state</w:t>
      </w:r>
      <w:r w:rsidR="00A04D49" w:rsidRPr="008E70E8">
        <w:rPr>
          <w:lang w:val="en-US"/>
        </w:rPr>
        <w:tab/>
      </w:r>
      <w:r w:rsidR="008521E0" w:rsidRPr="008E70E8">
        <w:rPr>
          <w:i/>
          <w:lang w:val="en-US"/>
        </w:rPr>
        <w:t>Tr</w:t>
      </w:r>
      <w:r w:rsidR="008E70E8">
        <w:rPr>
          <w:i/>
          <w:lang w:val="en-US"/>
        </w:rPr>
        <w:t>e</w:t>
      </w:r>
      <w:r w:rsidR="008521E0" w:rsidRPr="008E70E8">
        <w:rPr>
          <w:i/>
          <w:lang w:val="en-US"/>
        </w:rPr>
        <w:t>atment</w:t>
      </w:r>
    </w:p>
    <w:p w:rsidR="00314484" w:rsidRPr="008E70E8" w:rsidRDefault="00314484" w:rsidP="00314484">
      <w:pPr>
        <w:tabs>
          <w:tab w:val="left" w:pos="284"/>
          <w:tab w:val="left" w:pos="5103"/>
          <w:tab w:val="left" w:pos="6237"/>
        </w:tabs>
        <w:rPr>
          <w:lang w:val="en-US"/>
        </w:rPr>
      </w:pPr>
      <w:r w:rsidRPr="008E70E8">
        <w:rPr>
          <w:lang w:val="en-US"/>
        </w:rPr>
        <w:tab/>
        <w:t xml:space="preserve">- </w:t>
      </w:r>
      <w:r w:rsidR="0011201F" w:rsidRPr="008E70E8">
        <w:rPr>
          <w:lang w:val="en-US"/>
        </w:rPr>
        <w:t>General S</w:t>
      </w:r>
      <w:r w:rsidRPr="008E70E8">
        <w:rPr>
          <w:lang w:val="en-US"/>
        </w:rPr>
        <w:t>martphone</w:t>
      </w:r>
      <w:r w:rsidR="0011201F" w:rsidRPr="008E70E8">
        <w:rPr>
          <w:lang w:val="en-US"/>
        </w:rPr>
        <w:t xml:space="preserve"> settings</w:t>
      </w:r>
      <w:r w:rsidRPr="008E70E8">
        <w:rPr>
          <w:lang w:val="en-US"/>
        </w:rPr>
        <w:tab/>
        <w:t>Installation</w:t>
      </w:r>
      <w:r w:rsidR="0011201F" w:rsidRPr="008E70E8">
        <w:rPr>
          <w:lang w:val="en-US"/>
        </w:rPr>
        <w:t xml:space="preserve"> (Client CIT)</w:t>
      </w:r>
    </w:p>
    <w:p w:rsidR="00B75FA6" w:rsidRPr="008E70E8" w:rsidRDefault="00B75FA6" w:rsidP="00B75FA6">
      <w:pPr>
        <w:tabs>
          <w:tab w:val="left" w:pos="284"/>
          <w:tab w:val="left" w:pos="5103"/>
          <w:tab w:val="left" w:pos="6237"/>
        </w:tabs>
        <w:rPr>
          <w:lang w:val="en-US"/>
        </w:rPr>
      </w:pPr>
      <w:r w:rsidRPr="008E70E8">
        <w:rPr>
          <w:lang w:val="en-US"/>
        </w:rPr>
        <w:tab/>
        <w:t xml:space="preserve">- </w:t>
      </w:r>
      <w:r w:rsidR="0011201F" w:rsidRPr="008E70E8">
        <w:rPr>
          <w:lang w:val="en-US"/>
        </w:rPr>
        <w:t>Gener</w:t>
      </w:r>
      <w:r w:rsidR="00CB3003">
        <w:rPr>
          <w:lang w:val="en-US"/>
        </w:rPr>
        <w:t>a</w:t>
      </w:r>
      <w:r w:rsidR="0011201F" w:rsidRPr="008E70E8">
        <w:rPr>
          <w:lang w:val="en-US"/>
        </w:rPr>
        <w:t>l S</w:t>
      </w:r>
      <w:r w:rsidRPr="008E70E8">
        <w:rPr>
          <w:lang w:val="en-US"/>
        </w:rPr>
        <w:t>martphone</w:t>
      </w:r>
      <w:r w:rsidR="0011201F" w:rsidRPr="008E70E8">
        <w:rPr>
          <w:lang w:val="en-US"/>
        </w:rPr>
        <w:t xml:space="preserve"> settings</w:t>
      </w:r>
      <w:r w:rsidRPr="008E70E8">
        <w:rPr>
          <w:lang w:val="en-US"/>
        </w:rPr>
        <w:tab/>
        <w:t>Installation</w:t>
      </w:r>
      <w:r w:rsidR="0011201F" w:rsidRPr="008E70E8">
        <w:rPr>
          <w:lang w:val="en-US"/>
        </w:rPr>
        <w:t xml:space="preserve"> (Client CIT)</w:t>
      </w:r>
    </w:p>
    <w:p w:rsidR="004B3546" w:rsidRPr="008E70E8" w:rsidRDefault="0011201F" w:rsidP="004B3546">
      <w:pPr>
        <w:tabs>
          <w:tab w:val="left" w:pos="5103"/>
          <w:tab w:val="left" w:pos="6237"/>
        </w:tabs>
        <w:spacing w:before="60"/>
        <w:rPr>
          <w:b/>
          <w:lang w:val="en-US"/>
        </w:rPr>
      </w:pPr>
      <w:r w:rsidRPr="008E70E8">
        <w:rPr>
          <w:b/>
          <w:lang w:val="en-US"/>
        </w:rPr>
        <w:t>User</w:t>
      </w:r>
    </w:p>
    <w:p w:rsidR="004B3546" w:rsidRPr="008E70E8" w:rsidRDefault="004B3546" w:rsidP="004B3546">
      <w:pPr>
        <w:tabs>
          <w:tab w:val="left" w:pos="284"/>
          <w:tab w:val="left" w:pos="5103"/>
          <w:tab w:val="left" w:pos="6237"/>
        </w:tabs>
        <w:rPr>
          <w:lang w:val="en-US"/>
        </w:rPr>
      </w:pPr>
      <w:r w:rsidRPr="008E70E8">
        <w:rPr>
          <w:lang w:val="en-US"/>
        </w:rPr>
        <w:tab/>
        <w:t>- Login</w:t>
      </w:r>
      <w:r w:rsidRPr="008E70E8">
        <w:rPr>
          <w:lang w:val="en-US"/>
        </w:rPr>
        <w:tab/>
        <w:t>Client CIT (admin)</w:t>
      </w:r>
    </w:p>
    <w:p w:rsidR="004B3546" w:rsidRPr="008E70E8" w:rsidRDefault="004B3546" w:rsidP="004B3546">
      <w:pPr>
        <w:tabs>
          <w:tab w:val="left" w:pos="284"/>
          <w:tab w:val="left" w:pos="5103"/>
          <w:tab w:val="left" w:pos="6237"/>
        </w:tabs>
        <w:rPr>
          <w:lang w:val="en-US"/>
        </w:rPr>
      </w:pPr>
      <w:r w:rsidRPr="008E70E8">
        <w:rPr>
          <w:lang w:val="en-US"/>
        </w:rPr>
        <w:tab/>
        <w:t>- Password</w:t>
      </w:r>
      <w:r w:rsidRPr="008E70E8">
        <w:rPr>
          <w:lang w:val="en-US"/>
        </w:rPr>
        <w:tab/>
        <w:t>Client CIT (admin)</w:t>
      </w:r>
    </w:p>
    <w:p w:rsidR="004B3546" w:rsidRPr="008E70E8" w:rsidRDefault="004B3546" w:rsidP="004B3546">
      <w:pPr>
        <w:tabs>
          <w:tab w:val="left" w:pos="284"/>
          <w:tab w:val="left" w:pos="5103"/>
          <w:tab w:val="left" w:pos="6237"/>
        </w:tabs>
        <w:rPr>
          <w:lang w:val="en-US"/>
        </w:rPr>
      </w:pPr>
      <w:r w:rsidRPr="008E70E8">
        <w:rPr>
          <w:lang w:val="en-US"/>
        </w:rPr>
        <w:tab/>
        <w:t>- R</w:t>
      </w:r>
      <w:r w:rsidR="0011201F" w:rsidRPr="008E70E8">
        <w:rPr>
          <w:lang w:val="en-US"/>
        </w:rPr>
        <w:t>o</w:t>
      </w:r>
      <w:r w:rsidRPr="008E70E8">
        <w:rPr>
          <w:lang w:val="en-US"/>
        </w:rPr>
        <w:t>le</w:t>
      </w:r>
      <w:r w:rsidRPr="008E70E8">
        <w:rPr>
          <w:lang w:val="en-US"/>
        </w:rPr>
        <w:tab/>
        <w:t>Client CIT (admin)</w:t>
      </w:r>
      <w:bookmarkStart w:id="2" w:name="_GoBack"/>
      <w:bookmarkEnd w:id="2"/>
    </w:p>
    <w:p w:rsidR="00D76223" w:rsidRPr="008E70E8" w:rsidRDefault="00D76223" w:rsidP="004B3546">
      <w:pPr>
        <w:tabs>
          <w:tab w:val="left" w:pos="5103"/>
          <w:tab w:val="left" w:pos="6237"/>
        </w:tabs>
        <w:spacing w:before="60"/>
        <w:rPr>
          <w:b/>
          <w:lang w:val="en-US"/>
        </w:rPr>
      </w:pPr>
      <w:r w:rsidRPr="008E70E8">
        <w:rPr>
          <w:b/>
          <w:lang w:val="en-US"/>
        </w:rPr>
        <w:t>SMS</w:t>
      </w:r>
      <w:r w:rsidR="0011201F" w:rsidRPr="008E70E8">
        <w:rPr>
          <w:b/>
          <w:lang w:val="en-US"/>
        </w:rPr>
        <w:t xml:space="preserve"> Message History</w:t>
      </w:r>
    </w:p>
    <w:p w:rsidR="00D76223" w:rsidRPr="008E70E8" w:rsidRDefault="00D76223" w:rsidP="008521E0">
      <w:pPr>
        <w:tabs>
          <w:tab w:val="left" w:pos="284"/>
          <w:tab w:val="left" w:pos="5103"/>
          <w:tab w:val="left" w:pos="6237"/>
        </w:tabs>
        <w:rPr>
          <w:lang w:val="en-US"/>
        </w:rPr>
      </w:pPr>
      <w:r w:rsidRPr="008E70E8">
        <w:rPr>
          <w:lang w:val="en-US"/>
        </w:rPr>
        <w:tab/>
        <w:t xml:space="preserve">- </w:t>
      </w:r>
      <w:r w:rsidR="0011201F" w:rsidRPr="008E70E8">
        <w:rPr>
          <w:lang w:val="en-US"/>
        </w:rPr>
        <w:t xml:space="preserve">Unique </w:t>
      </w:r>
      <w:r w:rsidRPr="008E70E8">
        <w:rPr>
          <w:lang w:val="en-US"/>
        </w:rPr>
        <w:t>Identifi</w:t>
      </w:r>
      <w:r w:rsidR="0011201F" w:rsidRPr="008E70E8">
        <w:rPr>
          <w:lang w:val="en-US"/>
        </w:rPr>
        <w:t>er</w:t>
      </w:r>
      <w:r w:rsidR="00A04D49" w:rsidRPr="008E70E8">
        <w:rPr>
          <w:lang w:val="en-US"/>
        </w:rPr>
        <w:tab/>
      </w:r>
      <w:r w:rsidR="008E70E8" w:rsidRPr="008E70E8">
        <w:rPr>
          <w:i/>
          <w:lang w:val="en-US"/>
        </w:rPr>
        <w:t>Tr</w:t>
      </w:r>
      <w:r w:rsidR="008E70E8">
        <w:rPr>
          <w:i/>
          <w:lang w:val="en-US"/>
        </w:rPr>
        <w:t>e</w:t>
      </w:r>
      <w:r w:rsidR="008E70E8" w:rsidRPr="008E70E8">
        <w:rPr>
          <w:i/>
          <w:lang w:val="en-US"/>
        </w:rPr>
        <w:t>atment</w:t>
      </w:r>
    </w:p>
    <w:p w:rsidR="00D76223" w:rsidRPr="008E70E8" w:rsidRDefault="00D76223" w:rsidP="008521E0">
      <w:pPr>
        <w:tabs>
          <w:tab w:val="left" w:pos="284"/>
          <w:tab w:val="left" w:pos="5103"/>
          <w:tab w:val="left" w:pos="6237"/>
        </w:tabs>
        <w:rPr>
          <w:lang w:val="en-US"/>
        </w:rPr>
      </w:pPr>
      <w:r w:rsidRPr="008E70E8">
        <w:rPr>
          <w:lang w:val="en-US"/>
        </w:rPr>
        <w:tab/>
        <w:t xml:space="preserve">- </w:t>
      </w:r>
      <w:r w:rsidR="0011201F" w:rsidRPr="008E70E8">
        <w:rPr>
          <w:lang w:val="en-US"/>
        </w:rPr>
        <w:t>Received</w:t>
      </w:r>
      <w:r w:rsidRPr="008E70E8">
        <w:rPr>
          <w:lang w:val="en-US"/>
        </w:rPr>
        <w:t xml:space="preserve"> / </w:t>
      </w:r>
      <w:r w:rsidR="0011201F" w:rsidRPr="008E70E8">
        <w:rPr>
          <w:lang w:val="en-US"/>
        </w:rPr>
        <w:t>Sent</w:t>
      </w:r>
      <w:r w:rsidR="00A04D49" w:rsidRPr="008E70E8">
        <w:rPr>
          <w:lang w:val="en-US"/>
        </w:rPr>
        <w:tab/>
        <w:t>Transaction</w:t>
      </w:r>
    </w:p>
    <w:p w:rsidR="00D76223" w:rsidRPr="008E70E8" w:rsidRDefault="00D76223" w:rsidP="008521E0">
      <w:pPr>
        <w:tabs>
          <w:tab w:val="left" w:pos="284"/>
          <w:tab w:val="left" w:pos="5103"/>
          <w:tab w:val="left" w:pos="6237"/>
        </w:tabs>
        <w:rPr>
          <w:lang w:val="en-US"/>
        </w:rPr>
      </w:pPr>
      <w:r w:rsidRPr="008E70E8">
        <w:rPr>
          <w:lang w:val="en-US"/>
        </w:rPr>
        <w:tab/>
        <w:t xml:space="preserve">- </w:t>
      </w:r>
      <w:r w:rsidR="0011201F" w:rsidRPr="008E70E8">
        <w:rPr>
          <w:lang w:val="en-US"/>
        </w:rPr>
        <w:t>Phone number calling</w:t>
      </w:r>
      <w:r w:rsidR="00A04D49" w:rsidRPr="008E70E8">
        <w:rPr>
          <w:lang w:val="en-US"/>
        </w:rPr>
        <w:tab/>
        <w:t>Transaction</w:t>
      </w:r>
    </w:p>
    <w:p w:rsidR="00907B71" w:rsidRPr="008E70E8" w:rsidRDefault="00907B71" w:rsidP="00907B71">
      <w:pPr>
        <w:tabs>
          <w:tab w:val="left" w:pos="284"/>
          <w:tab w:val="left" w:pos="5103"/>
          <w:tab w:val="left" w:pos="6237"/>
        </w:tabs>
        <w:rPr>
          <w:lang w:val="en-US"/>
        </w:rPr>
      </w:pPr>
      <w:r w:rsidRPr="008E70E8">
        <w:rPr>
          <w:lang w:val="en-US"/>
        </w:rPr>
        <w:tab/>
        <w:t>- SMSC</w:t>
      </w:r>
      <w:r w:rsidR="0011201F" w:rsidRPr="008E70E8">
        <w:rPr>
          <w:lang w:val="en-US"/>
        </w:rPr>
        <w:t xml:space="preserve"> Date</w:t>
      </w:r>
      <w:r w:rsidRPr="008E70E8">
        <w:rPr>
          <w:lang w:val="en-US"/>
        </w:rPr>
        <w:t xml:space="preserve"> (r</w:t>
      </w:r>
      <w:r w:rsidR="0011201F" w:rsidRPr="008E70E8">
        <w:rPr>
          <w:lang w:val="en-US"/>
        </w:rPr>
        <w:t>e</w:t>
      </w:r>
      <w:r w:rsidRPr="008E70E8">
        <w:rPr>
          <w:lang w:val="en-US"/>
        </w:rPr>
        <w:t>ce</w:t>
      </w:r>
      <w:r w:rsidR="0011201F" w:rsidRPr="008E70E8">
        <w:rPr>
          <w:lang w:val="en-US"/>
        </w:rPr>
        <w:t>iving</w:t>
      </w:r>
      <w:r w:rsidRPr="008E70E8">
        <w:rPr>
          <w:lang w:val="en-US"/>
        </w:rPr>
        <w:t>)</w:t>
      </w:r>
      <w:r w:rsidRPr="008E70E8">
        <w:rPr>
          <w:lang w:val="en-US"/>
        </w:rPr>
        <w:tab/>
        <w:t xml:space="preserve">Transaction </w:t>
      </w:r>
    </w:p>
    <w:p w:rsidR="00907B71" w:rsidRPr="008E70E8" w:rsidRDefault="00907B71" w:rsidP="00907B71">
      <w:pPr>
        <w:tabs>
          <w:tab w:val="left" w:pos="284"/>
          <w:tab w:val="left" w:pos="5103"/>
          <w:tab w:val="left" w:pos="6237"/>
        </w:tabs>
        <w:rPr>
          <w:lang w:val="en-US"/>
        </w:rPr>
      </w:pPr>
      <w:r w:rsidRPr="008E70E8">
        <w:rPr>
          <w:lang w:val="en-US"/>
        </w:rPr>
        <w:tab/>
        <w:t xml:space="preserve">- </w:t>
      </w:r>
      <w:r w:rsidR="0011201F" w:rsidRPr="008E70E8">
        <w:rPr>
          <w:lang w:val="en-US"/>
        </w:rPr>
        <w:t xml:space="preserve">Receiving </w:t>
      </w:r>
      <w:r w:rsidRPr="008E70E8">
        <w:rPr>
          <w:lang w:val="en-US"/>
        </w:rPr>
        <w:t xml:space="preserve">/ </w:t>
      </w:r>
      <w:r w:rsidR="0011201F" w:rsidRPr="008E70E8">
        <w:rPr>
          <w:lang w:val="en-US"/>
        </w:rPr>
        <w:t>sending</w:t>
      </w:r>
      <w:r w:rsidRPr="008E70E8">
        <w:rPr>
          <w:lang w:val="en-US"/>
        </w:rPr>
        <w:tab/>
        <w:t xml:space="preserve">Transaction </w:t>
      </w:r>
    </w:p>
    <w:p w:rsidR="00D76223" w:rsidRPr="008E70E8" w:rsidRDefault="00D76223" w:rsidP="008521E0">
      <w:pPr>
        <w:tabs>
          <w:tab w:val="left" w:pos="284"/>
          <w:tab w:val="left" w:pos="5103"/>
          <w:tab w:val="left" w:pos="6237"/>
        </w:tabs>
        <w:rPr>
          <w:lang w:val="en-US"/>
        </w:rPr>
      </w:pPr>
      <w:r w:rsidRPr="008E70E8">
        <w:rPr>
          <w:lang w:val="en-US"/>
        </w:rPr>
        <w:tab/>
        <w:t>- Message</w:t>
      </w:r>
      <w:r w:rsidR="00A04D49" w:rsidRPr="008E70E8">
        <w:rPr>
          <w:lang w:val="en-US"/>
        </w:rPr>
        <w:tab/>
        <w:t>Transaction</w:t>
      </w:r>
    </w:p>
    <w:p w:rsidR="00192FCE" w:rsidRPr="008E70E8" w:rsidRDefault="00192FCE" w:rsidP="008521E0">
      <w:pPr>
        <w:tabs>
          <w:tab w:val="left" w:pos="5103"/>
          <w:tab w:val="left" w:pos="6237"/>
        </w:tabs>
        <w:spacing w:before="120"/>
        <w:rPr>
          <w:b/>
          <w:lang w:val="en-US"/>
        </w:rPr>
      </w:pPr>
      <w:r w:rsidRPr="008E70E8">
        <w:rPr>
          <w:b/>
          <w:lang w:val="en-US"/>
        </w:rPr>
        <w:t>CIT</w:t>
      </w:r>
      <w:r w:rsidR="0011201F" w:rsidRPr="008E70E8">
        <w:rPr>
          <w:b/>
          <w:lang w:val="en-US"/>
        </w:rPr>
        <w:t xml:space="preserve"> Client</w:t>
      </w:r>
    </w:p>
    <w:p w:rsidR="00D76223" w:rsidRPr="008E70E8" w:rsidRDefault="00D76223" w:rsidP="008521E0">
      <w:pPr>
        <w:tabs>
          <w:tab w:val="left" w:pos="284"/>
          <w:tab w:val="left" w:pos="5103"/>
          <w:tab w:val="left" w:pos="6237"/>
        </w:tabs>
        <w:rPr>
          <w:lang w:val="en-US"/>
        </w:rPr>
      </w:pPr>
      <w:r w:rsidRPr="008E70E8">
        <w:rPr>
          <w:lang w:val="en-US"/>
        </w:rPr>
        <w:tab/>
        <w:t>- Identifi</w:t>
      </w:r>
      <w:r w:rsidR="0011201F" w:rsidRPr="008E70E8">
        <w:rPr>
          <w:lang w:val="en-US"/>
        </w:rPr>
        <w:t>er</w:t>
      </w:r>
      <w:r w:rsidR="00A04D49" w:rsidRPr="008E70E8">
        <w:rPr>
          <w:lang w:val="en-US"/>
        </w:rPr>
        <w:tab/>
        <w:t>OCP</w:t>
      </w:r>
    </w:p>
    <w:p w:rsidR="00D76223" w:rsidRPr="008E70E8" w:rsidRDefault="0011201F" w:rsidP="008521E0">
      <w:pPr>
        <w:tabs>
          <w:tab w:val="left" w:pos="284"/>
          <w:tab w:val="left" w:pos="5103"/>
          <w:tab w:val="left" w:pos="6237"/>
        </w:tabs>
        <w:rPr>
          <w:lang w:val="en-US"/>
        </w:rPr>
      </w:pPr>
      <w:r w:rsidRPr="008E70E8">
        <w:rPr>
          <w:lang w:val="en-US"/>
        </w:rPr>
        <w:tab/>
        <w:t>- Name</w:t>
      </w:r>
      <w:r w:rsidR="00A04D49" w:rsidRPr="008E70E8">
        <w:rPr>
          <w:lang w:val="en-US"/>
        </w:rPr>
        <w:tab/>
        <w:t>Client</w:t>
      </w:r>
      <w:r w:rsidR="00BD1E81" w:rsidRPr="008E70E8">
        <w:rPr>
          <w:lang w:val="en-US"/>
        </w:rPr>
        <w:t xml:space="preserve"> CIT</w:t>
      </w:r>
    </w:p>
    <w:p w:rsidR="00234864" w:rsidRPr="008E70E8" w:rsidRDefault="00234864" w:rsidP="008521E0">
      <w:pPr>
        <w:tabs>
          <w:tab w:val="left" w:pos="284"/>
          <w:tab w:val="left" w:pos="5103"/>
          <w:tab w:val="left" w:pos="6237"/>
        </w:tabs>
        <w:rPr>
          <w:lang w:val="en-US"/>
        </w:rPr>
      </w:pPr>
      <w:r w:rsidRPr="008E70E8">
        <w:rPr>
          <w:lang w:val="en-US"/>
        </w:rPr>
        <w:tab/>
        <w:t>- Ad</w:t>
      </w:r>
      <w:r w:rsidR="0011201F" w:rsidRPr="008E70E8">
        <w:rPr>
          <w:lang w:val="en-US"/>
        </w:rPr>
        <w:t>d</w:t>
      </w:r>
      <w:r w:rsidRPr="008E70E8">
        <w:rPr>
          <w:lang w:val="en-US"/>
        </w:rPr>
        <w:t>res</w:t>
      </w:r>
      <w:r w:rsidR="0011201F" w:rsidRPr="008E70E8">
        <w:rPr>
          <w:lang w:val="en-US"/>
        </w:rPr>
        <w:t>s</w:t>
      </w:r>
      <w:r w:rsidR="00A04D49" w:rsidRPr="008E70E8">
        <w:rPr>
          <w:lang w:val="en-US"/>
        </w:rPr>
        <w:tab/>
        <w:t>Client</w:t>
      </w:r>
      <w:r w:rsidR="00BD1E81" w:rsidRPr="008E70E8">
        <w:rPr>
          <w:lang w:val="en-US"/>
        </w:rPr>
        <w:t xml:space="preserve"> CIT</w:t>
      </w:r>
    </w:p>
    <w:p w:rsidR="00931D80" w:rsidRPr="008E70E8" w:rsidRDefault="00234864" w:rsidP="008521E0">
      <w:pPr>
        <w:tabs>
          <w:tab w:val="left" w:pos="284"/>
          <w:tab w:val="left" w:pos="5103"/>
          <w:tab w:val="left" w:pos="6237"/>
        </w:tabs>
        <w:rPr>
          <w:lang w:val="en-US"/>
        </w:rPr>
      </w:pPr>
      <w:r w:rsidRPr="008E70E8">
        <w:rPr>
          <w:lang w:val="en-US"/>
        </w:rPr>
        <w:tab/>
        <w:t xml:space="preserve">- </w:t>
      </w:r>
      <w:r w:rsidR="0011201F" w:rsidRPr="008E70E8">
        <w:rPr>
          <w:lang w:val="en-US"/>
        </w:rPr>
        <w:t>Language</w:t>
      </w:r>
      <w:r w:rsidR="00A04D49" w:rsidRPr="008E70E8">
        <w:rPr>
          <w:lang w:val="en-US"/>
        </w:rPr>
        <w:tab/>
      </w:r>
      <w:r w:rsidR="00BD1E81" w:rsidRPr="008E70E8">
        <w:rPr>
          <w:lang w:val="en-US"/>
        </w:rPr>
        <w:t>Client CIT (</w:t>
      </w:r>
      <w:r w:rsidR="00A04D49" w:rsidRPr="008E70E8">
        <w:rPr>
          <w:lang w:val="en-US"/>
        </w:rPr>
        <w:t>Installation</w:t>
      </w:r>
      <w:r w:rsidR="00BD1E81" w:rsidRPr="008E70E8">
        <w:rPr>
          <w:lang w:val="en-US"/>
        </w:rPr>
        <w:t>)</w:t>
      </w:r>
    </w:p>
    <w:p w:rsidR="00192FCE" w:rsidRPr="008E70E8" w:rsidRDefault="0011201F" w:rsidP="008521E0">
      <w:pPr>
        <w:tabs>
          <w:tab w:val="left" w:pos="5103"/>
          <w:tab w:val="left" w:pos="6237"/>
        </w:tabs>
        <w:spacing w:before="60"/>
        <w:ind w:left="567"/>
        <w:rPr>
          <w:b/>
          <w:lang w:val="en-US"/>
        </w:rPr>
      </w:pPr>
      <w:r w:rsidRPr="008E70E8">
        <w:rPr>
          <w:b/>
          <w:lang w:val="en-US"/>
        </w:rPr>
        <w:t>Cash Centre</w:t>
      </w:r>
    </w:p>
    <w:p w:rsidR="00D76223" w:rsidRPr="008E70E8" w:rsidRDefault="00D76223" w:rsidP="008521E0">
      <w:pPr>
        <w:tabs>
          <w:tab w:val="left" w:pos="851"/>
          <w:tab w:val="left" w:pos="5103"/>
          <w:tab w:val="left" w:pos="6237"/>
        </w:tabs>
        <w:ind w:left="567"/>
        <w:rPr>
          <w:lang w:val="en-US"/>
        </w:rPr>
      </w:pPr>
      <w:r w:rsidRPr="008E70E8">
        <w:rPr>
          <w:lang w:val="en-US"/>
        </w:rPr>
        <w:tab/>
        <w:t>- Identifi</w:t>
      </w:r>
      <w:r w:rsidR="0011201F" w:rsidRPr="008E70E8">
        <w:rPr>
          <w:lang w:val="en-US"/>
        </w:rPr>
        <w:t>er</w:t>
      </w:r>
      <w:r w:rsidR="00A04D49" w:rsidRPr="008E70E8">
        <w:rPr>
          <w:lang w:val="en-US"/>
        </w:rPr>
        <w:tab/>
        <w:t>OCP</w:t>
      </w:r>
    </w:p>
    <w:p w:rsidR="00234864" w:rsidRPr="008E70E8" w:rsidRDefault="0011201F" w:rsidP="008521E0">
      <w:pPr>
        <w:tabs>
          <w:tab w:val="left" w:pos="851"/>
          <w:tab w:val="left" w:pos="5103"/>
          <w:tab w:val="left" w:pos="6237"/>
        </w:tabs>
        <w:ind w:left="567"/>
        <w:rPr>
          <w:lang w:val="en-US"/>
        </w:rPr>
      </w:pPr>
      <w:r w:rsidRPr="008E70E8">
        <w:rPr>
          <w:lang w:val="en-US"/>
        </w:rPr>
        <w:tab/>
        <w:t>- Name</w:t>
      </w:r>
      <w:r w:rsidR="00A04D49" w:rsidRPr="008E70E8">
        <w:rPr>
          <w:lang w:val="en-US"/>
        </w:rPr>
        <w:tab/>
        <w:t>Client</w:t>
      </w:r>
      <w:r w:rsidR="00BD1E81" w:rsidRPr="008E70E8">
        <w:rPr>
          <w:lang w:val="en-US"/>
        </w:rPr>
        <w:t xml:space="preserve"> CIT</w:t>
      </w:r>
    </w:p>
    <w:p w:rsidR="00234864" w:rsidRPr="008E70E8" w:rsidRDefault="00234864" w:rsidP="008521E0">
      <w:pPr>
        <w:tabs>
          <w:tab w:val="left" w:pos="851"/>
          <w:tab w:val="left" w:pos="5103"/>
          <w:tab w:val="left" w:pos="6237"/>
        </w:tabs>
        <w:ind w:left="567"/>
        <w:rPr>
          <w:lang w:val="en-US"/>
        </w:rPr>
      </w:pPr>
      <w:r w:rsidRPr="008E70E8">
        <w:rPr>
          <w:lang w:val="en-US"/>
        </w:rPr>
        <w:tab/>
        <w:t>- Ad</w:t>
      </w:r>
      <w:r w:rsidR="0011201F" w:rsidRPr="008E70E8">
        <w:rPr>
          <w:lang w:val="en-US"/>
        </w:rPr>
        <w:t>d</w:t>
      </w:r>
      <w:r w:rsidRPr="008E70E8">
        <w:rPr>
          <w:lang w:val="en-US"/>
        </w:rPr>
        <w:t>ress</w:t>
      </w:r>
      <w:r w:rsidR="00A04D49" w:rsidRPr="008E70E8">
        <w:rPr>
          <w:lang w:val="en-US"/>
        </w:rPr>
        <w:tab/>
        <w:t>Client</w:t>
      </w:r>
      <w:r w:rsidR="00BD1E81" w:rsidRPr="008E70E8">
        <w:rPr>
          <w:lang w:val="en-US"/>
        </w:rPr>
        <w:t xml:space="preserve"> CIT</w:t>
      </w:r>
    </w:p>
    <w:p w:rsidR="00192FCE" w:rsidRPr="008E70E8" w:rsidRDefault="00234864" w:rsidP="008521E0">
      <w:pPr>
        <w:tabs>
          <w:tab w:val="left" w:pos="851"/>
          <w:tab w:val="left" w:pos="5103"/>
          <w:tab w:val="left" w:pos="6237"/>
        </w:tabs>
        <w:ind w:left="567"/>
        <w:rPr>
          <w:lang w:val="en-US"/>
        </w:rPr>
      </w:pPr>
      <w:r w:rsidRPr="008E70E8">
        <w:rPr>
          <w:b/>
          <w:lang w:val="en-US"/>
        </w:rPr>
        <w:tab/>
      </w:r>
      <w:r w:rsidRPr="008E70E8">
        <w:rPr>
          <w:lang w:val="en-US"/>
        </w:rPr>
        <w:t xml:space="preserve">- </w:t>
      </w:r>
      <w:r w:rsidR="00192FCE" w:rsidRPr="008E70E8">
        <w:rPr>
          <w:lang w:val="en-US"/>
        </w:rPr>
        <w:t>Question-R</w:t>
      </w:r>
      <w:r w:rsidR="0011201F" w:rsidRPr="008E70E8">
        <w:rPr>
          <w:lang w:val="en-US"/>
        </w:rPr>
        <w:t>es</w:t>
      </w:r>
      <w:r w:rsidR="00192FCE" w:rsidRPr="008E70E8">
        <w:rPr>
          <w:lang w:val="en-US"/>
        </w:rPr>
        <w:t>ponse</w:t>
      </w:r>
      <w:r w:rsidR="0011201F" w:rsidRPr="008E70E8">
        <w:rPr>
          <w:lang w:val="en-US"/>
        </w:rPr>
        <w:t xml:space="preserve"> Key</w:t>
      </w:r>
      <w:r w:rsidR="00A04D49" w:rsidRPr="008E70E8">
        <w:rPr>
          <w:lang w:val="en-US"/>
        </w:rPr>
        <w:tab/>
        <w:t>OCP</w:t>
      </w:r>
    </w:p>
    <w:p w:rsidR="00192FCE" w:rsidRPr="008E70E8" w:rsidRDefault="00192FCE" w:rsidP="008521E0">
      <w:pPr>
        <w:tabs>
          <w:tab w:val="left" w:pos="5103"/>
          <w:tab w:val="left" w:pos="6237"/>
        </w:tabs>
        <w:ind w:left="1134"/>
        <w:rPr>
          <w:b/>
          <w:lang w:val="en-US"/>
        </w:rPr>
      </w:pPr>
      <w:r w:rsidRPr="008E70E8">
        <w:rPr>
          <w:b/>
          <w:lang w:val="en-US"/>
        </w:rPr>
        <w:t>Smartphone</w:t>
      </w:r>
    </w:p>
    <w:p w:rsidR="00192FCE" w:rsidRPr="008E70E8" w:rsidRDefault="00234864" w:rsidP="008521E0">
      <w:pPr>
        <w:tabs>
          <w:tab w:val="left" w:pos="1418"/>
          <w:tab w:val="left" w:pos="5103"/>
          <w:tab w:val="left" w:pos="6237"/>
        </w:tabs>
        <w:ind w:left="1134"/>
        <w:rPr>
          <w:lang w:val="en-US"/>
        </w:rPr>
      </w:pPr>
      <w:r w:rsidRPr="008E70E8">
        <w:rPr>
          <w:lang w:val="en-US"/>
        </w:rPr>
        <w:tab/>
        <w:t xml:space="preserve">- </w:t>
      </w:r>
      <w:r w:rsidR="00192FCE" w:rsidRPr="008E70E8">
        <w:rPr>
          <w:lang w:val="en-US"/>
        </w:rPr>
        <w:t>IMEI</w:t>
      </w:r>
      <w:r w:rsidR="00A04D49" w:rsidRPr="008E70E8">
        <w:rPr>
          <w:lang w:val="en-US"/>
        </w:rPr>
        <w:tab/>
        <w:t xml:space="preserve">Client </w:t>
      </w:r>
      <w:r w:rsidR="008E70E8">
        <w:rPr>
          <w:lang w:val="en-US"/>
        </w:rPr>
        <w:t>CIT</w:t>
      </w:r>
    </w:p>
    <w:p w:rsidR="00192FCE" w:rsidRPr="008E70E8" w:rsidRDefault="00234864" w:rsidP="008521E0">
      <w:pPr>
        <w:tabs>
          <w:tab w:val="left" w:pos="1418"/>
          <w:tab w:val="left" w:pos="5103"/>
          <w:tab w:val="left" w:pos="6237"/>
        </w:tabs>
        <w:ind w:left="1134"/>
        <w:rPr>
          <w:lang w:val="en-US"/>
        </w:rPr>
      </w:pPr>
      <w:r w:rsidRPr="008E70E8">
        <w:rPr>
          <w:lang w:val="en-US"/>
        </w:rPr>
        <w:tab/>
        <w:t xml:space="preserve">- </w:t>
      </w:r>
      <w:r w:rsidR="0011201F" w:rsidRPr="008E70E8">
        <w:rPr>
          <w:lang w:val="en-US"/>
        </w:rPr>
        <w:t>Phone number</w:t>
      </w:r>
      <w:r w:rsidR="00A04D49" w:rsidRPr="008E70E8">
        <w:rPr>
          <w:lang w:val="en-US"/>
        </w:rPr>
        <w:tab/>
        <w:t xml:space="preserve">Client </w:t>
      </w:r>
      <w:r w:rsidR="00BD1E81" w:rsidRPr="008E70E8">
        <w:rPr>
          <w:lang w:val="en-US"/>
        </w:rPr>
        <w:t xml:space="preserve">CIT </w:t>
      </w:r>
      <w:r w:rsidR="00A04D49" w:rsidRPr="008E70E8">
        <w:rPr>
          <w:lang w:val="en-US"/>
        </w:rPr>
        <w:t>(SIM)</w:t>
      </w:r>
    </w:p>
    <w:p w:rsidR="002815A2" w:rsidRPr="008E70E8" w:rsidRDefault="002815A2" w:rsidP="008521E0">
      <w:pPr>
        <w:tabs>
          <w:tab w:val="left" w:pos="1418"/>
          <w:tab w:val="left" w:pos="5103"/>
          <w:tab w:val="left" w:pos="6237"/>
        </w:tabs>
        <w:ind w:left="1134"/>
        <w:rPr>
          <w:lang w:val="en-US"/>
        </w:rPr>
      </w:pPr>
      <w:r w:rsidRPr="008E70E8">
        <w:rPr>
          <w:lang w:val="en-US"/>
        </w:rPr>
        <w:tab/>
        <w:t xml:space="preserve">- </w:t>
      </w:r>
      <w:r w:rsidR="008E70E8" w:rsidRPr="008E70E8">
        <w:rPr>
          <w:lang w:val="en-US"/>
        </w:rPr>
        <w:t>Settings</w:t>
      </w:r>
      <w:r w:rsidRPr="008E70E8">
        <w:rPr>
          <w:lang w:val="en-US"/>
        </w:rPr>
        <w:tab/>
        <w:t>Client CIT</w:t>
      </w:r>
    </w:p>
    <w:p w:rsidR="002815A2" w:rsidRPr="008E70E8" w:rsidRDefault="002815A2" w:rsidP="008521E0">
      <w:pPr>
        <w:tabs>
          <w:tab w:val="left" w:pos="1418"/>
          <w:tab w:val="left" w:pos="5103"/>
          <w:tab w:val="left" w:pos="6237"/>
        </w:tabs>
        <w:ind w:left="1134"/>
        <w:rPr>
          <w:lang w:val="en-US"/>
        </w:rPr>
      </w:pPr>
      <w:r w:rsidRPr="008E70E8">
        <w:rPr>
          <w:lang w:val="en-US"/>
        </w:rPr>
        <w:tab/>
        <w:t xml:space="preserve">- </w:t>
      </w:r>
      <w:r w:rsidR="008E70E8" w:rsidRPr="008E70E8">
        <w:rPr>
          <w:lang w:val="en-US"/>
        </w:rPr>
        <w:t xml:space="preserve">Settings </w:t>
      </w:r>
      <w:r w:rsidRPr="008E70E8">
        <w:rPr>
          <w:lang w:val="en-US"/>
        </w:rPr>
        <w:t>Date</w:t>
      </w:r>
      <w:r w:rsidRPr="008E70E8">
        <w:rPr>
          <w:lang w:val="en-US"/>
        </w:rPr>
        <w:tab/>
      </w:r>
      <w:r w:rsidR="008E70E8" w:rsidRPr="008E70E8">
        <w:rPr>
          <w:i/>
          <w:lang w:val="en-US"/>
        </w:rPr>
        <w:t>Tr</w:t>
      </w:r>
      <w:r w:rsidR="008E70E8">
        <w:rPr>
          <w:i/>
          <w:lang w:val="en-US"/>
        </w:rPr>
        <w:t>e</w:t>
      </w:r>
      <w:r w:rsidR="008E70E8" w:rsidRPr="008E70E8">
        <w:rPr>
          <w:i/>
          <w:lang w:val="en-US"/>
        </w:rPr>
        <w:t>atment</w:t>
      </w:r>
    </w:p>
    <w:p w:rsidR="00A04D49" w:rsidRPr="008E70E8" w:rsidRDefault="00A04D49" w:rsidP="008521E0">
      <w:pPr>
        <w:tabs>
          <w:tab w:val="left" w:pos="1418"/>
          <w:tab w:val="left" w:pos="5103"/>
          <w:tab w:val="left" w:pos="6237"/>
        </w:tabs>
        <w:ind w:left="1134"/>
        <w:rPr>
          <w:lang w:val="en-US"/>
        </w:rPr>
      </w:pPr>
      <w:r w:rsidRPr="008E70E8">
        <w:rPr>
          <w:lang w:val="en-US"/>
        </w:rPr>
        <w:tab/>
        <w:t xml:space="preserve">- </w:t>
      </w:r>
      <w:r w:rsidR="008E70E8" w:rsidRPr="008E70E8">
        <w:rPr>
          <w:lang w:val="en-US"/>
        </w:rPr>
        <w:t>Enable</w:t>
      </w:r>
      <w:r w:rsidRPr="008E70E8">
        <w:rPr>
          <w:lang w:val="en-US"/>
        </w:rPr>
        <w:t xml:space="preserve"> /</w:t>
      </w:r>
      <w:r w:rsidR="008E70E8" w:rsidRPr="008E70E8">
        <w:rPr>
          <w:lang w:val="en-US"/>
        </w:rPr>
        <w:t>Disable</w:t>
      </w:r>
      <w:r w:rsidRPr="008E70E8">
        <w:rPr>
          <w:lang w:val="en-US"/>
        </w:rPr>
        <w:tab/>
        <w:t>Client</w:t>
      </w:r>
      <w:r w:rsidR="00BD1E81" w:rsidRPr="008E70E8">
        <w:rPr>
          <w:lang w:val="en-US"/>
        </w:rPr>
        <w:t xml:space="preserve"> CIT</w:t>
      </w:r>
    </w:p>
    <w:p w:rsidR="00931D80" w:rsidRPr="008E70E8" w:rsidRDefault="00931D80" w:rsidP="008521E0">
      <w:pPr>
        <w:tabs>
          <w:tab w:val="left" w:pos="5103"/>
          <w:tab w:val="left" w:pos="6237"/>
        </w:tabs>
        <w:spacing w:before="60"/>
        <w:ind w:left="567"/>
        <w:rPr>
          <w:b/>
          <w:lang w:val="en-US"/>
        </w:rPr>
      </w:pPr>
      <w:r w:rsidRPr="008E70E8">
        <w:rPr>
          <w:b/>
          <w:lang w:val="en-US"/>
        </w:rPr>
        <w:t>Client</w:t>
      </w:r>
      <w:r w:rsidR="00BA6A11" w:rsidRPr="008E70E8">
        <w:rPr>
          <w:b/>
          <w:lang w:val="en-US"/>
        </w:rPr>
        <w:t xml:space="preserve"> (Lieu)</w:t>
      </w:r>
    </w:p>
    <w:p w:rsidR="00D76223" w:rsidRPr="008E70E8" w:rsidRDefault="00D76223" w:rsidP="008521E0">
      <w:pPr>
        <w:tabs>
          <w:tab w:val="left" w:pos="851"/>
          <w:tab w:val="left" w:pos="5103"/>
          <w:tab w:val="left" w:pos="6237"/>
        </w:tabs>
        <w:ind w:left="567"/>
        <w:rPr>
          <w:lang w:val="en-US"/>
        </w:rPr>
      </w:pPr>
      <w:r w:rsidRPr="008E70E8">
        <w:rPr>
          <w:lang w:val="en-US"/>
        </w:rPr>
        <w:tab/>
        <w:t xml:space="preserve">- </w:t>
      </w:r>
      <w:r w:rsidR="008E70E8" w:rsidRPr="008E70E8">
        <w:rPr>
          <w:lang w:val="en-US"/>
        </w:rPr>
        <w:t>Identifier</w:t>
      </w:r>
      <w:r w:rsidR="00BD1E81" w:rsidRPr="008E70E8">
        <w:rPr>
          <w:lang w:val="en-US"/>
        </w:rPr>
        <w:tab/>
        <w:t xml:space="preserve">Client CIT / </w:t>
      </w:r>
      <w:r w:rsidR="008E70E8" w:rsidRPr="008E70E8">
        <w:rPr>
          <w:i/>
          <w:lang w:val="en-US"/>
        </w:rPr>
        <w:t>Tr</w:t>
      </w:r>
      <w:r w:rsidR="008E70E8">
        <w:rPr>
          <w:i/>
          <w:lang w:val="en-US"/>
        </w:rPr>
        <w:t>e</w:t>
      </w:r>
      <w:r w:rsidR="008E70E8" w:rsidRPr="008E70E8">
        <w:rPr>
          <w:i/>
          <w:lang w:val="en-US"/>
        </w:rPr>
        <w:t>atment</w:t>
      </w:r>
    </w:p>
    <w:p w:rsidR="00931D80" w:rsidRPr="008E70E8" w:rsidRDefault="00234864" w:rsidP="008521E0">
      <w:pPr>
        <w:tabs>
          <w:tab w:val="left" w:pos="851"/>
          <w:tab w:val="left" w:pos="5103"/>
          <w:tab w:val="left" w:pos="6237"/>
        </w:tabs>
        <w:ind w:left="567"/>
        <w:rPr>
          <w:lang w:val="en-US"/>
        </w:rPr>
      </w:pPr>
      <w:r w:rsidRPr="008E70E8">
        <w:rPr>
          <w:lang w:val="en-US"/>
        </w:rPr>
        <w:tab/>
        <w:t xml:space="preserve">- </w:t>
      </w:r>
      <w:r w:rsidR="008E70E8" w:rsidRPr="008E70E8">
        <w:rPr>
          <w:lang w:val="en-US"/>
        </w:rPr>
        <w:t>Name</w:t>
      </w:r>
      <w:r w:rsidR="00BD1E81" w:rsidRPr="008E70E8">
        <w:rPr>
          <w:lang w:val="en-US"/>
        </w:rPr>
        <w:tab/>
        <w:t>Client CIT</w:t>
      </w:r>
    </w:p>
    <w:p w:rsidR="00931D80" w:rsidRPr="008E70E8" w:rsidRDefault="00234864" w:rsidP="008521E0">
      <w:pPr>
        <w:tabs>
          <w:tab w:val="left" w:pos="851"/>
          <w:tab w:val="left" w:pos="5103"/>
          <w:tab w:val="left" w:pos="6237"/>
        </w:tabs>
        <w:ind w:left="567"/>
        <w:rPr>
          <w:lang w:val="en-US"/>
        </w:rPr>
      </w:pPr>
      <w:r w:rsidRPr="008E70E8">
        <w:rPr>
          <w:lang w:val="en-US"/>
        </w:rPr>
        <w:tab/>
        <w:t xml:space="preserve">- </w:t>
      </w:r>
      <w:r w:rsidR="008E70E8" w:rsidRPr="008E70E8">
        <w:rPr>
          <w:lang w:val="en-US"/>
        </w:rPr>
        <w:t>Address</w:t>
      </w:r>
      <w:r w:rsidR="00BD1E81" w:rsidRPr="008E70E8">
        <w:rPr>
          <w:lang w:val="en-US"/>
        </w:rPr>
        <w:tab/>
        <w:t>Client CIT</w:t>
      </w:r>
    </w:p>
    <w:p w:rsidR="00931D80" w:rsidRPr="008E70E8" w:rsidRDefault="00234864" w:rsidP="008521E0">
      <w:pPr>
        <w:tabs>
          <w:tab w:val="left" w:pos="851"/>
          <w:tab w:val="left" w:pos="5103"/>
          <w:tab w:val="left" w:pos="6237"/>
        </w:tabs>
        <w:ind w:left="567"/>
        <w:rPr>
          <w:lang w:val="en-US"/>
        </w:rPr>
      </w:pPr>
      <w:r w:rsidRPr="008E70E8">
        <w:rPr>
          <w:lang w:val="en-US"/>
        </w:rPr>
        <w:tab/>
        <w:t xml:space="preserve">- </w:t>
      </w:r>
      <w:r w:rsidR="008E70E8" w:rsidRPr="008E70E8">
        <w:rPr>
          <w:lang w:val="en-US"/>
        </w:rPr>
        <w:t>Phone number</w:t>
      </w:r>
      <w:r w:rsidR="00BD1E81" w:rsidRPr="008E70E8">
        <w:rPr>
          <w:lang w:val="en-US"/>
        </w:rPr>
        <w:tab/>
        <w:t>Client CIT</w:t>
      </w:r>
    </w:p>
    <w:p w:rsidR="00931D80" w:rsidRPr="008E70E8" w:rsidRDefault="00234864" w:rsidP="008521E0">
      <w:pPr>
        <w:tabs>
          <w:tab w:val="left" w:pos="851"/>
          <w:tab w:val="left" w:pos="5103"/>
          <w:tab w:val="left" w:pos="6237"/>
        </w:tabs>
        <w:ind w:left="567"/>
        <w:rPr>
          <w:lang w:val="en-US"/>
        </w:rPr>
      </w:pPr>
      <w:r w:rsidRPr="008E70E8">
        <w:rPr>
          <w:lang w:val="en-US"/>
        </w:rPr>
        <w:tab/>
        <w:t xml:space="preserve">- </w:t>
      </w:r>
      <w:r w:rsidR="00931D80" w:rsidRPr="008E70E8">
        <w:rPr>
          <w:lang w:val="en-US"/>
        </w:rPr>
        <w:t>Email</w:t>
      </w:r>
      <w:r w:rsidR="00BD1E81" w:rsidRPr="008E70E8">
        <w:rPr>
          <w:lang w:val="en-US"/>
        </w:rPr>
        <w:tab/>
        <w:t>Client CIT</w:t>
      </w:r>
    </w:p>
    <w:p w:rsidR="00E81E49" w:rsidRPr="008E70E8" w:rsidRDefault="00E81E49" w:rsidP="008521E0">
      <w:pPr>
        <w:tabs>
          <w:tab w:val="left" w:pos="851"/>
          <w:tab w:val="left" w:pos="5103"/>
          <w:tab w:val="left" w:pos="6237"/>
        </w:tabs>
        <w:ind w:left="567"/>
        <w:rPr>
          <w:lang w:val="en-US"/>
        </w:rPr>
      </w:pPr>
      <w:r w:rsidRPr="008E70E8">
        <w:rPr>
          <w:lang w:val="en-US"/>
        </w:rPr>
        <w:tab/>
        <w:t>- GPS</w:t>
      </w:r>
      <w:r w:rsidR="008E70E8" w:rsidRPr="008E70E8">
        <w:rPr>
          <w:lang w:val="en-US"/>
        </w:rPr>
        <w:t xml:space="preserve"> Management</w:t>
      </w:r>
      <w:r w:rsidRPr="008E70E8">
        <w:rPr>
          <w:lang w:val="en-US"/>
        </w:rPr>
        <w:t xml:space="preserve"> </w:t>
      </w:r>
      <w:r w:rsidR="008E70E8" w:rsidRPr="008E70E8">
        <w:rPr>
          <w:lang w:val="en-US"/>
        </w:rPr>
        <w:t>Yes</w:t>
      </w:r>
      <w:r w:rsidRPr="008E70E8">
        <w:rPr>
          <w:lang w:val="en-US"/>
        </w:rPr>
        <w:t xml:space="preserve"> / No</w:t>
      </w:r>
      <w:r w:rsidR="00BD1E81" w:rsidRPr="008E70E8">
        <w:rPr>
          <w:lang w:val="en-US"/>
        </w:rPr>
        <w:tab/>
        <w:t>Client CIT</w:t>
      </w:r>
    </w:p>
    <w:p w:rsidR="00931D80" w:rsidRPr="008E70E8" w:rsidRDefault="00234864" w:rsidP="008521E0">
      <w:pPr>
        <w:tabs>
          <w:tab w:val="left" w:pos="851"/>
          <w:tab w:val="left" w:pos="5103"/>
          <w:tab w:val="left" w:pos="6237"/>
        </w:tabs>
        <w:ind w:left="567"/>
        <w:rPr>
          <w:lang w:val="en-US"/>
        </w:rPr>
      </w:pPr>
      <w:r w:rsidRPr="008E70E8">
        <w:rPr>
          <w:lang w:val="en-US"/>
        </w:rPr>
        <w:tab/>
        <w:t xml:space="preserve">- </w:t>
      </w:r>
      <w:r w:rsidR="00931D80" w:rsidRPr="008E70E8">
        <w:rPr>
          <w:lang w:val="en-US"/>
        </w:rPr>
        <w:t>GPS</w:t>
      </w:r>
      <w:r w:rsidR="008E70E8" w:rsidRPr="008E70E8">
        <w:rPr>
          <w:lang w:val="en-US"/>
        </w:rPr>
        <w:t xml:space="preserve"> Coordinates</w:t>
      </w:r>
      <w:r w:rsidR="00BD1E81" w:rsidRPr="008E70E8">
        <w:rPr>
          <w:lang w:val="en-US"/>
        </w:rPr>
        <w:tab/>
        <w:t>Client CIT</w:t>
      </w:r>
    </w:p>
    <w:p w:rsidR="00E81E49" w:rsidRPr="008E70E8" w:rsidRDefault="00E81E49" w:rsidP="008521E0">
      <w:pPr>
        <w:tabs>
          <w:tab w:val="left" w:pos="851"/>
          <w:tab w:val="left" w:pos="5103"/>
          <w:tab w:val="left" w:pos="6237"/>
        </w:tabs>
        <w:ind w:left="567"/>
        <w:rPr>
          <w:lang w:val="en-US"/>
        </w:rPr>
      </w:pPr>
      <w:r w:rsidRPr="008E70E8">
        <w:rPr>
          <w:lang w:val="en-US"/>
        </w:rPr>
        <w:tab/>
        <w:t>- GPS</w:t>
      </w:r>
      <w:r w:rsidR="008E70E8" w:rsidRPr="008E70E8">
        <w:rPr>
          <w:lang w:val="en-US"/>
        </w:rPr>
        <w:t xml:space="preserve"> Precision</w:t>
      </w:r>
      <w:r w:rsidR="00BD1E81" w:rsidRPr="008E70E8">
        <w:rPr>
          <w:lang w:val="en-US"/>
        </w:rPr>
        <w:tab/>
        <w:t>Client CIT</w:t>
      </w:r>
    </w:p>
    <w:p w:rsidR="00931D80" w:rsidRPr="008E70E8" w:rsidRDefault="00234864" w:rsidP="008521E0">
      <w:pPr>
        <w:tabs>
          <w:tab w:val="left" w:pos="851"/>
          <w:tab w:val="left" w:pos="5103"/>
          <w:tab w:val="left" w:pos="6237"/>
        </w:tabs>
        <w:ind w:left="567"/>
        <w:rPr>
          <w:lang w:val="en-US"/>
        </w:rPr>
      </w:pPr>
      <w:r w:rsidRPr="008E70E8">
        <w:rPr>
          <w:lang w:val="en-US"/>
        </w:rPr>
        <w:tab/>
        <w:t xml:space="preserve">- </w:t>
      </w:r>
      <w:r w:rsidR="008E70E8" w:rsidRPr="008E70E8">
        <w:rPr>
          <w:lang w:val="en-US"/>
        </w:rPr>
        <w:t>Enable /Disable</w:t>
      </w:r>
      <w:r w:rsidR="00BD1E81" w:rsidRPr="008E70E8">
        <w:rPr>
          <w:lang w:val="en-US"/>
        </w:rPr>
        <w:tab/>
        <w:t>Client CIT</w:t>
      </w:r>
    </w:p>
    <w:p w:rsidR="00931D80" w:rsidRPr="008E70E8" w:rsidRDefault="00234864" w:rsidP="008521E0">
      <w:pPr>
        <w:tabs>
          <w:tab w:val="left" w:pos="851"/>
          <w:tab w:val="left" w:pos="5103"/>
          <w:tab w:val="left" w:pos="6237"/>
        </w:tabs>
        <w:ind w:left="567"/>
        <w:rPr>
          <w:lang w:val="en-US"/>
        </w:rPr>
      </w:pPr>
      <w:r w:rsidRPr="008E70E8">
        <w:rPr>
          <w:lang w:val="en-US"/>
        </w:rPr>
        <w:tab/>
        <w:t xml:space="preserve">- </w:t>
      </w:r>
      <w:r w:rsidR="008E70E8" w:rsidRPr="008E70E8">
        <w:rPr>
          <w:lang w:val="en-US"/>
        </w:rPr>
        <w:t xml:space="preserve">Functioning </w:t>
      </w:r>
      <w:r w:rsidR="00931D80" w:rsidRPr="008E70E8">
        <w:rPr>
          <w:lang w:val="en-US"/>
        </w:rPr>
        <w:t>Mode</w:t>
      </w:r>
      <w:r w:rsidR="00BD1E81" w:rsidRPr="008E70E8">
        <w:rPr>
          <w:lang w:val="en-US"/>
        </w:rPr>
        <w:tab/>
        <w:t>Client CIT</w:t>
      </w:r>
    </w:p>
    <w:p w:rsidR="00234864" w:rsidRPr="008E70E8" w:rsidRDefault="00234864" w:rsidP="008521E0">
      <w:pPr>
        <w:tabs>
          <w:tab w:val="left" w:pos="851"/>
          <w:tab w:val="left" w:pos="5103"/>
          <w:tab w:val="left" w:pos="6237"/>
        </w:tabs>
        <w:ind w:left="567"/>
        <w:rPr>
          <w:lang w:val="en-US"/>
        </w:rPr>
      </w:pPr>
      <w:r w:rsidRPr="008E70E8">
        <w:rPr>
          <w:lang w:val="en-US"/>
        </w:rPr>
        <w:tab/>
        <w:t xml:space="preserve">- </w:t>
      </w:r>
      <w:r w:rsidR="008E70E8" w:rsidRPr="008E70E8">
        <w:rPr>
          <w:lang w:val="en-US"/>
        </w:rPr>
        <w:t xml:space="preserve">Random </w:t>
      </w:r>
      <w:r w:rsidRPr="008E70E8">
        <w:rPr>
          <w:lang w:val="en-US"/>
        </w:rPr>
        <w:t>Pin Code</w:t>
      </w:r>
      <w:r w:rsidR="00BD1E81" w:rsidRPr="008E70E8">
        <w:rPr>
          <w:lang w:val="en-US"/>
        </w:rPr>
        <w:tab/>
      </w:r>
      <w:r w:rsidR="008E70E8" w:rsidRPr="008E70E8">
        <w:rPr>
          <w:i/>
          <w:lang w:val="en-US"/>
        </w:rPr>
        <w:t>Tr</w:t>
      </w:r>
      <w:r w:rsidR="008E70E8">
        <w:rPr>
          <w:i/>
          <w:lang w:val="en-US"/>
        </w:rPr>
        <w:t>e</w:t>
      </w:r>
      <w:r w:rsidR="008E70E8" w:rsidRPr="008E70E8">
        <w:rPr>
          <w:i/>
          <w:lang w:val="en-US"/>
        </w:rPr>
        <w:t>atment</w:t>
      </w:r>
    </w:p>
    <w:p w:rsidR="00D76223" w:rsidRPr="008E70E8" w:rsidRDefault="00D76223" w:rsidP="008521E0">
      <w:pPr>
        <w:tabs>
          <w:tab w:val="left" w:pos="851"/>
          <w:tab w:val="left" w:pos="5103"/>
          <w:tab w:val="left" w:pos="6237"/>
        </w:tabs>
        <w:ind w:left="567"/>
        <w:rPr>
          <w:lang w:val="en-US"/>
        </w:rPr>
      </w:pPr>
      <w:r w:rsidRPr="008E70E8">
        <w:rPr>
          <w:lang w:val="en-US"/>
        </w:rPr>
        <w:tab/>
        <w:t xml:space="preserve">- </w:t>
      </w:r>
      <w:r w:rsidR="008E70E8">
        <w:rPr>
          <w:lang w:val="en-US"/>
        </w:rPr>
        <w:t>Time slot Management</w:t>
      </w:r>
      <w:r w:rsidRPr="008E70E8">
        <w:rPr>
          <w:lang w:val="en-US"/>
        </w:rPr>
        <w:t xml:space="preserve"> </w:t>
      </w:r>
      <w:r w:rsidR="008E70E8">
        <w:rPr>
          <w:lang w:val="en-US"/>
        </w:rPr>
        <w:t>Yes /No</w:t>
      </w:r>
      <w:r w:rsidR="00BD1E81" w:rsidRPr="008E70E8">
        <w:rPr>
          <w:lang w:val="en-US"/>
        </w:rPr>
        <w:tab/>
        <w:t>Client CIT</w:t>
      </w:r>
    </w:p>
    <w:p w:rsidR="00CE5A2E" w:rsidRPr="008E70E8" w:rsidRDefault="00CE5A2E" w:rsidP="008521E0">
      <w:pPr>
        <w:tabs>
          <w:tab w:val="left" w:pos="851"/>
          <w:tab w:val="left" w:pos="5103"/>
          <w:tab w:val="left" w:pos="6237"/>
        </w:tabs>
        <w:ind w:left="567"/>
        <w:rPr>
          <w:lang w:val="en-US"/>
        </w:rPr>
      </w:pPr>
      <w:r w:rsidRPr="008E70E8">
        <w:rPr>
          <w:lang w:val="en-US"/>
        </w:rPr>
        <w:tab/>
      </w:r>
      <w:r w:rsidR="009C5DC3" w:rsidRPr="008E70E8">
        <w:rPr>
          <w:lang w:val="en-US"/>
        </w:rPr>
        <w:t xml:space="preserve">- </w:t>
      </w:r>
      <w:r w:rsidR="008E70E8">
        <w:rPr>
          <w:lang w:val="en-US"/>
        </w:rPr>
        <w:t>Time slot by day and bank holidays</w:t>
      </w:r>
      <w:r w:rsidR="00BD1E81" w:rsidRPr="008E70E8">
        <w:rPr>
          <w:lang w:val="en-US"/>
        </w:rPr>
        <w:tab/>
        <w:t>Client CIT</w:t>
      </w:r>
    </w:p>
    <w:p w:rsidR="00881A36" w:rsidRPr="008E70E8" w:rsidRDefault="00881A36">
      <w:pPr>
        <w:rPr>
          <w:b/>
          <w:lang w:val="en-US"/>
        </w:rPr>
      </w:pPr>
      <w:r w:rsidRPr="008E70E8">
        <w:rPr>
          <w:b/>
          <w:lang w:val="en-US"/>
        </w:rPr>
        <w:br w:type="page"/>
      </w:r>
    </w:p>
    <w:p w:rsidR="00C615AE" w:rsidRPr="008E70E8" w:rsidRDefault="004470FC" w:rsidP="00C615AE">
      <w:pPr>
        <w:tabs>
          <w:tab w:val="left" w:pos="5103"/>
          <w:tab w:val="left" w:pos="6237"/>
        </w:tabs>
        <w:spacing w:before="60"/>
        <w:ind w:left="567"/>
        <w:rPr>
          <w:b/>
          <w:lang w:val="en-US"/>
        </w:rPr>
      </w:pPr>
      <w:r w:rsidRPr="008E70E8">
        <w:rPr>
          <w:b/>
          <w:lang w:val="en-US"/>
        </w:rPr>
        <w:lastRenderedPageBreak/>
        <w:t>GPS</w:t>
      </w:r>
    </w:p>
    <w:p w:rsidR="004470FC" w:rsidRPr="008E70E8" w:rsidRDefault="004470FC" w:rsidP="004470FC">
      <w:pPr>
        <w:tabs>
          <w:tab w:val="left" w:pos="851"/>
          <w:tab w:val="left" w:pos="5103"/>
          <w:tab w:val="left" w:pos="6237"/>
        </w:tabs>
        <w:ind w:left="567"/>
        <w:rPr>
          <w:lang w:val="en-US"/>
        </w:rPr>
      </w:pPr>
      <w:r w:rsidRPr="008E70E8">
        <w:rPr>
          <w:lang w:val="en-US"/>
        </w:rPr>
        <w:tab/>
        <w:t xml:space="preserve">- </w:t>
      </w:r>
      <w:r w:rsidR="008E70E8" w:rsidRPr="008E70E8">
        <w:rPr>
          <w:lang w:val="en-US"/>
        </w:rPr>
        <w:t>GPS Coordinates</w:t>
      </w:r>
      <w:r w:rsidRPr="008E70E8">
        <w:rPr>
          <w:lang w:val="en-US"/>
        </w:rPr>
        <w:tab/>
        <w:t>Client CIT</w:t>
      </w:r>
      <w:r w:rsidR="00376BE6" w:rsidRPr="008E70E8">
        <w:rPr>
          <w:lang w:val="en-US"/>
        </w:rPr>
        <w:t xml:space="preserve"> \</w:t>
      </w:r>
    </w:p>
    <w:p w:rsidR="004470FC" w:rsidRPr="008E70E8" w:rsidRDefault="004470FC" w:rsidP="004470FC">
      <w:pPr>
        <w:tabs>
          <w:tab w:val="left" w:pos="851"/>
          <w:tab w:val="left" w:pos="5103"/>
          <w:tab w:val="left" w:pos="6237"/>
        </w:tabs>
        <w:ind w:left="567"/>
        <w:rPr>
          <w:lang w:val="en-US"/>
        </w:rPr>
      </w:pPr>
      <w:r w:rsidRPr="008E70E8">
        <w:rPr>
          <w:lang w:val="en-US"/>
        </w:rPr>
        <w:tab/>
        <w:t xml:space="preserve">+ </w:t>
      </w:r>
      <w:r w:rsidR="008E70E8" w:rsidRPr="008E70E8">
        <w:rPr>
          <w:lang w:val="en-US"/>
        </w:rPr>
        <w:t>GPS Precision</w:t>
      </w:r>
      <w:r w:rsidRPr="008E70E8">
        <w:rPr>
          <w:lang w:val="en-US"/>
        </w:rPr>
        <w:tab/>
        <w:t>Client CIT</w:t>
      </w:r>
      <w:r w:rsidR="00376BE6" w:rsidRPr="008E70E8">
        <w:rPr>
          <w:lang w:val="en-US"/>
        </w:rPr>
        <w:t xml:space="preserve"> /</w:t>
      </w:r>
    </w:p>
    <w:p w:rsidR="00376BE6" w:rsidRPr="008E70E8" w:rsidRDefault="00376BE6" w:rsidP="00376BE6">
      <w:pPr>
        <w:tabs>
          <w:tab w:val="left" w:pos="851"/>
          <w:tab w:val="left" w:pos="5103"/>
          <w:tab w:val="left" w:pos="6237"/>
        </w:tabs>
        <w:ind w:left="567"/>
        <w:rPr>
          <w:lang w:val="en-US"/>
        </w:rPr>
      </w:pPr>
      <w:r w:rsidRPr="008E70E8">
        <w:rPr>
          <w:lang w:val="en-US"/>
        </w:rPr>
        <w:tab/>
        <w:t xml:space="preserve">- </w:t>
      </w:r>
      <w:r w:rsidR="008E70E8" w:rsidRPr="008E70E8">
        <w:rPr>
          <w:lang w:val="en-US"/>
        </w:rPr>
        <w:t>Name</w:t>
      </w:r>
      <w:r w:rsidRPr="008E70E8">
        <w:rPr>
          <w:lang w:val="en-US"/>
        </w:rPr>
        <w:tab/>
        <w:t>Client CIT</w:t>
      </w:r>
    </w:p>
    <w:p w:rsidR="00376BE6" w:rsidRPr="008E70E8" w:rsidRDefault="00376BE6" w:rsidP="00376BE6">
      <w:pPr>
        <w:tabs>
          <w:tab w:val="left" w:pos="851"/>
          <w:tab w:val="left" w:pos="5103"/>
          <w:tab w:val="left" w:pos="6237"/>
        </w:tabs>
        <w:ind w:left="567"/>
        <w:rPr>
          <w:lang w:val="en-US"/>
        </w:rPr>
      </w:pPr>
      <w:r w:rsidRPr="008E70E8">
        <w:rPr>
          <w:lang w:val="en-US"/>
        </w:rPr>
        <w:tab/>
        <w:t xml:space="preserve">- </w:t>
      </w:r>
      <w:r w:rsidR="008E70E8" w:rsidRPr="008E70E8">
        <w:rPr>
          <w:lang w:val="en-US"/>
        </w:rPr>
        <w:t>Enable /Disable</w:t>
      </w:r>
      <w:r w:rsidRPr="008E70E8">
        <w:rPr>
          <w:lang w:val="en-US"/>
        </w:rPr>
        <w:tab/>
        <w:t>Client CIT</w:t>
      </w:r>
    </w:p>
    <w:p w:rsidR="00376BE6" w:rsidRPr="008E70E8" w:rsidRDefault="00376BE6" w:rsidP="00376BE6">
      <w:pPr>
        <w:tabs>
          <w:tab w:val="left" w:pos="851"/>
          <w:tab w:val="left" w:pos="5103"/>
          <w:tab w:val="left" w:pos="6237"/>
        </w:tabs>
        <w:ind w:left="567"/>
        <w:rPr>
          <w:lang w:val="en-US"/>
        </w:rPr>
      </w:pPr>
      <w:r w:rsidRPr="008E70E8">
        <w:rPr>
          <w:lang w:val="en-US"/>
        </w:rPr>
        <w:tab/>
        <w:t xml:space="preserve">- </w:t>
      </w:r>
      <w:r w:rsidR="008E70E8" w:rsidRPr="008E70E8">
        <w:rPr>
          <w:lang w:val="en-US"/>
        </w:rPr>
        <w:t>Functioning Mode</w:t>
      </w:r>
      <w:r w:rsidRPr="008E70E8">
        <w:rPr>
          <w:lang w:val="en-US"/>
        </w:rPr>
        <w:tab/>
        <w:t>Client CIT</w:t>
      </w:r>
    </w:p>
    <w:p w:rsidR="00485CD0" w:rsidRPr="008E70E8" w:rsidRDefault="008E70E8" w:rsidP="008521E0">
      <w:pPr>
        <w:tabs>
          <w:tab w:val="left" w:pos="5103"/>
          <w:tab w:val="left" w:pos="6237"/>
        </w:tabs>
        <w:spacing w:before="60"/>
        <w:ind w:left="567"/>
        <w:rPr>
          <w:b/>
          <w:lang w:val="en-US"/>
        </w:rPr>
      </w:pPr>
      <w:r>
        <w:rPr>
          <w:b/>
          <w:lang w:val="en-US"/>
        </w:rPr>
        <w:t xml:space="preserve">Box </w:t>
      </w:r>
      <w:r w:rsidR="00485CD0" w:rsidRPr="008E70E8">
        <w:rPr>
          <w:b/>
          <w:lang w:val="en-US"/>
        </w:rPr>
        <w:t>Histor</w:t>
      </w:r>
      <w:r>
        <w:rPr>
          <w:b/>
          <w:lang w:val="en-US"/>
        </w:rPr>
        <w:t>y</w:t>
      </w:r>
      <w:r w:rsidR="00BD1E81" w:rsidRPr="008E70E8">
        <w:rPr>
          <w:b/>
          <w:lang w:val="en-US"/>
        </w:rPr>
        <w:tab/>
      </w:r>
    </w:p>
    <w:p w:rsidR="00485CD0" w:rsidRPr="008E70E8" w:rsidRDefault="00485CD0" w:rsidP="008521E0">
      <w:pPr>
        <w:tabs>
          <w:tab w:val="left" w:pos="851"/>
          <w:tab w:val="left" w:pos="5103"/>
          <w:tab w:val="left" w:pos="6237"/>
        </w:tabs>
        <w:ind w:left="567"/>
        <w:rPr>
          <w:lang w:val="en-US"/>
        </w:rPr>
      </w:pPr>
      <w:r w:rsidRPr="008E70E8">
        <w:rPr>
          <w:lang w:val="en-US"/>
        </w:rPr>
        <w:tab/>
        <w:t xml:space="preserve">- </w:t>
      </w:r>
      <w:r w:rsidR="008E70E8">
        <w:rPr>
          <w:lang w:val="en-US"/>
        </w:rPr>
        <w:t>Box identifier</w:t>
      </w:r>
      <w:r w:rsidR="00BD1E81" w:rsidRPr="008E70E8">
        <w:rPr>
          <w:lang w:val="en-US"/>
        </w:rPr>
        <w:tab/>
        <w:t>Transaction</w:t>
      </w:r>
    </w:p>
    <w:p w:rsidR="00485CD0" w:rsidRPr="008E70E8" w:rsidRDefault="00485CD0" w:rsidP="008521E0">
      <w:pPr>
        <w:tabs>
          <w:tab w:val="left" w:pos="851"/>
          <w:tab w:val="left" w:pos="5103"/>
          <w:tab w:val="left" w:pos="6237"/>
        </w:tabs>
        <w:ind w:left="567"/>
        <w:rPr>
          <w:lang w:val="en-US"/>
        </w:rPr>
      </w:pPr>
      <w:r w:rsidRPr="008E70E8">
        <w:rPr>
          <w:lang w:val="en-US"/>
        </w:rPr>
        <w:tab/>
        <w:t xml:space="preserve">- </w:t>
      </w:r>
      <w:r w:rsidR="008E70E8">
        <w:rPr>
          <w:lang w:val="en-US"/>
        </w:rPr>
        <w:t xml:space="preserve">Opening Request </w:t>
      </w:r>
      <w:r w:rsidRPr="008E70E8">
        <w:rPr>
          <w:lang w:val="en-US"/>
        </w:rPr>
        <w:t>Date</w:t>
      </w:r>
      <w:r w:rsidR="00BD1E81" w:rsidRPr="008E70E8">
        <w:rPr>
          <w:lang w:val="en-US"/>
        </w:rPr>
        <w:tab/>
        <w:t>Transaction</w:t>
      </w:r>
    </w:p>
    <w:p w:rsidR="00447E64" w:rsidRPr="008E70E8" w:rsidRDefault="00447E64" w:rsidP="008521E0">
      <w:pPr>
        <w:tabs>
          <w:tab w:val="left" w:pos="851"/>
          <w:tab w:val="left" w:pos="5103"/>
          <w:tab w:val="left" w:pos="6237"/>
        </w:tabs>
        <w:ind w:left="567"/>
        <w:rPr>
          <w:lang w:val="en-US"/>
        </w:rPr>
      </w:pPr>
      <w:r w:rsidRPr="008E70E8">
        <w:rPr>
          <w:lang w:val="en-US"/>
        </w:rPr>
        <w:tab/>
        <w:t xml:space="preserve">- </w:t>
      </w:r>
      <w:r w:rsidR="008E70E8">
        <w:rPr>
          <w:lang w:val="en-US"/>
        </w:rPr>
        <w:t>S</w:t>
      </w:r>
      <w:r w:rsidRPr="008E70E8">
        <w:rPr>
          <w:lang w:val="en-US"/>
        </w:rPr>
        <w:t>martphone</w:t>
      </w:r>
      <w:r w:rsidR="008E70E8">
        <w:rPr>
          <w:lang w:val="en-US"/>
        </w:rPr>
        <w:t xml:space="preserve"> IMEI</w:t>
      </w:r>
      <w:r w:rsidR="00BD1E81" w:rsidRPr="008E70E8">
        <w:rPr>
          <w:lang w:val="en-US"/>
        </w:rPr>
        <w:tab/>
        <w:t>Transaction</w:t>
      </w:r>
    </w:p>
    <w:p w:rsidR="00447E64" w:rsidRPr="008E70E8" w:rsidRDefault="00447E64" w:rsidP="008521E0">
      <w:pPr>
        <w:tabs>
          <w:tab w:val="left" w:pos="851"/>
          <w:tab w:val="left" w:pos="5103"/>
          <w:tab w:val="left" w:pos="6237"/>
        </w:tabs>
        <w:ind w:left="567"/>
        <w:rPr>
          <w:lang w:val="en-US"/>
        </w:rPr>
      </w:pPr>
      <w:r w:rsidRPr="008E70E8">
        <w:rPr>
          <w:lang w:val="en-US"/>
        </w:rPr>
        <w:tab/>
        <w:t xml:space="preserve">- </w:t>
      </w:r>
      <w:r w:rsidR="008E70E8">
        <w:rPr>
          <w:lang w:val="en-US"/>
        </w:rPr>
        <w:t xml:space="preserve">Client </w:t>
      </w:r>
      <w:r w:rsidRPr="008E70E8">
        <w:rPr>
          <w:lang w:val="en-US"/>
        </w:rPr>
        <w:t>Identifi</w:t>
      </w:r>
      <w:r w:rsidR="008E70E8">
        <w:rPr>
          <w:lang w:val="en-US"/>
        </w:rPr>
        <w:t>er</w:t>
      </w:r>
      <w:r w:rsidR="00BD1E81" w:rsidRPr="008E70E8">
        <w:rPr>
          <w:lang w:val="en-US"/>
        </w:rPr>
        <w:tab/>
        <w:t>Transaction</w:t>
      </w:r>
    </w:p>
    <w:p w:rsidR="00C615AE" w:rsidRPr="008E70E8" w:rsidRDefault="00C615AE" w:rsidP="008521E0">
      <w:pPr>
        <w:tabs>
          <w:tab w:val="left" w:pos="851"/>
          <w:tab w:val="left" w:pos="5103"/>
          <w:tab w:val="left" w:pos="6237"/>
        </w:tabs>
        <w:ind w:left="567"/>
        <w:rPr>
          <w:lang w:val="en-US"/>
        </w:rPr>
      </w:pPr>
      <w:r w:rsidRPr="008E70E8">
        <w:rPr>
          <w:lang w:val="en-US"/>
        </w:rPr>
        <w:tab/>
        <w:t xml:space="preserve">- </w:t>
      </w:r>
      <w:r w:rsidR="008E70E8" w:rsidRPr="008E70E8">
        <w:rPr>
          <w:lang w:val="en-US"/>
        </w:rPr>
        <w:t>GPS Coordinates</w:t>
      </w:r>
      <w:r w:rsidRPr="008E70E8">
        <w:rPr>
          <w:lang w:val="en-US"/>
        </w:rPr>
        <w:tab/>
        <w:t>Transaction</w:t>
      </w:r>
    </w:p>
    <w:p w:rsidR="004E049B" w:rsidRPr="008E70E8" w:rsidRDefault="004E049B" w:rsidP="008521E0">
      <w:pPr>
        <w:tabs>
          <w:tab w:val="left" w:pos="851"/>
          <w:tab w:val="left" w:pos="5103"/>
          <w:tab w:val="left" w:pos="6237"/>
        </w:tabs>
        <w:ind w:left="567"/>
        <w:rPr>
          <w:lang w:val="en-US"/>
        </w:rPr>
      </w:pPr>
      <w:r w:rsidRPr="008E70E8">
        <w:rPr>
          <w:lang w:val="en-US"/>
        </w:rPr>
        <w:tab/>
        <w:t>- Coh</w:t>
      </w:r>
      <w:r w:rsidR="008E70E8">
        <w:rPr>
          <w:lang w:val="en-US"/>
        </w:rPr>
        <w:t>e</w:t>
      </w:r>
      <w:r w:rsidRPr="008E70E8">
        <w:rPr>
          <w:lang w:val="en-US"/>
        </w:rPr>
        <w:t>renc</w:t>
      </w:r>
      <w:r w:rsidR="008E70E8">
        <w:rPr>
          <w:lang w:val="en-US"/>
        </w:rPr>
        <w:t>y</w:t>
      </w:r>
      <w:r w:rsidRPr="008E70E8">
        <w:rPr>
          <w:lang w:val="en-US"/>
        </w:rPr>
        <w:tab/>
      </w:r>
      <w:r w:rsidR="008E70E8" w:rsidRPr="008E70E8">
        <w:rPr>
          <w:i/>
          <w:lang w:val="en-US"/>
        </w:rPr>
        <w:t>Tr</w:t>
      </w:r>
      <w:r w:rsidR="008E70E8">
        <w:rPr>
          <w:i/>
          <w:lang w:val="en-US"/>
        </w:rPr>
        <w:t>e</w:t>
      </w:r>
      <w:r w:rsidR="008E70E8" w:rsidRPr="008E70E8">
        <w:rPr>
          <w:i/>
          <w:lang w:val="en-US"/>
        </w:rPr>
        <w:t>atment</w:t>
      </w:r>
    </w:p>
    <w:p w:rsidR="00485CD0" w:rsidRPr="008E70E8" w:rsidRDefault="00485CD0" w:rsidP="00D76223">
      <w:pPr>
        <w:rPr>
          <w:lang w:val="en-US"/>
        </w:rPr>
      </w:pPr>
    </w:p>
    <w:sectPr w:rsidR="00485CD0" w:rsidRPr="008E70E8" w:rsidSect="00297D6E">
      <w:footerReference w:type="default" r:id="rId9"/>
      <w:headerReference w:type="first" r:id="rId10"/>
      <w:footerReference w:type="first" r:id="rId11"/>
      <w:pgSz w:w="11907" w:h="16840" w:code="9"/>
      <w:pgMar w:top="1134" w:right="851" w:bottom="1134" w:left="85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797" w:rsidRDefault="00BA1797" w:rsidP="00206770">
      <w:r>
        <w:separator/>
      </w:r>
    </w:p>
  </w:endnote>
  <w:endnote w:type="continuationSeparator" w:id="0">
    <w:p w:rsidR="00BA1797" w:rsidRDefault="00BA1797" w:rsidP="00206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om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Ind w:w="7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50"/>
      <w:gridCol w:w="1559"/>
      <w:gridCol w:w="567"/>
      <w:gridCol w:w="952"/>
    </w:tblGrid>
    <w:tr w:rsidR="00BA1797" w:rsidTr="001460D8">
      <w:trPr>
        <w:jc w:val="center"/>
      </w:trPr>
      <w:tc>
        <w:tcPr>
          <w:tcW w:w="7050" w:type="dxa"/>
          <w:tcBorders>
            <w:top w:val="single" w:sz="12" w:space="0" w:color="auto"/>
            <w:bottom w:val="single" w:sz="12" w:space="0" w:color="auto"/>
          </w:tcBorders>
        </w:tcPr>
        <w:p w:rsidR="00BA1797" w:rsidRDefault="001C4B26" w:rsidP="00312229">
          <w:pPr>
            <w:pStyle w:val="Pieddepage"/>
            <w:jc w:val="center"/>
            <w:rPr>
              <w:sz w:val="20"/>
            </w:rPr>
          </w:pPr>
          <w:proofErr w:type="spellStart"/>
          <w:r>
            <w:rPr>
              <w:sz w:val="20"/>
            </w:rPr>
            <w:t>Database</w:t>
          </w:r>
          <w:proofErr w:type="spellEnd"/>
          <w:r w:rsidR="001460D8">
            <w:rPr>
              <w:sz w:val="20"/>
            </w:rPr>
            <w:t xml:space="preserve"> Serveur SMS</w:t>
          </w:r>
        </w:p>
      </w:tc>
      <w:tc>
        <w:tcPr>
          <w:tcW w:w="1559" w:type="dxa"/>
          <w:tcBorders>
            <w:top w:val="single" w:sz="12" w:space="0" w:color="auto"/>
            <w:bottom w:val="single" w:sz="12" w:space="0" w:color="auto"/>
          </w:tcBorders>
        </w:tcPr>
        <w:p w:rsidR="00BA1797" w:rsidRDefault="00BA1797" w:rsidP="001460D8">
          <w:pPr>
            <w:pStyle w:val="Pieddepage"/>
            <w:jc w:val="center"/>
            <w:rPr>
              <w:sz w:val="20"/>
            </w:rPr>
          </w:pPr>
          <w:r>
            <w:rPr>
              <w:sz w:val="20"/>
            </w:rPr>
            <w:t>L</w:t>
          </w:r>
          <w:r w:rsidR="001460D8">
            <w:rPr>
              <w:sz w:val="20"/>
            </w:rPr>
            <w:t>301</w:t>
          </w:r>
          <w:r>
            <w:rPr>
              <w:sz w:val="20"/>
            </w:rPr>
            <w:t xml:space="preserve"> ORG</w:t>
          </w:r>
        </w:p>
      </w:tc>
      <w:tc>
        <w:tcPr>
          <w:tcW w:w="56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BA1797" w:rsidRDefault="001460D8" w:rsidP="001B6CF8">
          <w:pPr>
            <w:pStyle w:val="Pieddepage"/>
            <w:jc w:val="center"/>
            <w:rPr>
              <w:sz w:val="20"/>
            </w:rPr>
          </w:pPr>
          <w:r>
            <w:rPr>
              <w:sz w:val="20"/>
            </w:rPr>
            <w:t>01</w:t>
          </w:r>
        </w:p>
      </w:tc>
      <w:tc>
        <w:tcPr>
          <w:tcW w:w="952" w:type="dxa"/>
          <w:tcBorders>
            <w:top w:val="nil"/>
            <w:left w:val="single" w:sz="12" w:space="0" w:color="auto"/>
            <w:bottom w:val="nil"/>
            <w:right w:val="nil"/>
          </w:tcBorders>
        </w:tcPr>
        <w:p w:rsidR="00BA1797" w:rsidRPr="001460D8" w:rsidRDefault="001460D8" w:rsidP="001460D8">
          <w:pPr>
            <w:pStyle w:val="Pieddepage"/>
            <w:tabs>
              <w:tab w:val="clear" w:pos="4819"/>
              <w:tab w:val="clear" w:pos="9071"/>
            </w:tabs>
            <w:ind w:left="70"/>
            <w:jc w:val="right"/>
          </w:pPr>
          <w:r>
            <w:rPr>
              <w:rStyle w:val="Numrodepage"/>
              <w:sz w:val="20"/>
            </w:rPr>
            <w:t xml:space="preserve">Page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FA6C80">
            <w:rPr>
              <w:rStyle w:val="Numrodepage"/>
              <w:noProof/>
            </w:rPr>
            <w:t>2</w:t>
          </w:r>
          <w:r>
            <w:rPr>
              <w:rStyle w:val="Numrodepage"/>
            </w:rPr>
            <w:fldChar w:fldCharType="end"/>
          </w:r>
          <w:r>
            <w:rPr>
              <w:rStyle w:val="Numrodepage"/>
            </w:rPr>
            <w:t>/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NUMPAGES </w:instrText>
          </w:r>
          <w:r>
            <w:rPr>
              <w:rStyle w:val="Numrodepage"/>
            </w:rPr>
            <w:fldChar w:fldCharType="separate"/>
          </w:r>
          <w:r w:rsidR="00FA6C80">
            <w:rPr>
              <w:rStyle w:val="Numrodepage"/>
              <w:noProof/>
            </w:rPr>
            <w:t>3</w:t>
          </w:r>
          <w:r>
            <w:rPr>
              <w:rStyle w:val="Numrodepage"/>
            </w:rPr>
            <w:fldChar w:fldCharType="end"/>
          </w:r>
        </w:p>
      </w:tc>
    </w:tr>
  </w:tbl>
  <w:p w:rsidR="00BA1797" w:rsidRPr="001460D8" w:rsidRDefault="00BA1797" w:rsidP="001460D8">
    <w:pPr>
      <w:pStyle w:val="Pieddepage"/>
      <w:tabs>
        <w:tab w:val="clear" w:pos="4819"/>
        <w:tab w:val="clear" w:pos="9071"/>
      </w:tabs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7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90"/>
      <w:gridCol w:w="1559"/>
      <w:gridCol w:w="1701"/>
      <w:gridCol w:w="709"/>
      <w:gridCol w:w="1417"/>
    </w:tblGrid>
    <w:tr w:rsidR="00BA1797" w:rsidTr="00EE2F1C">
      <w:tc>
        <w:tcPr>
          <w:tcW w:w="4890" w:type="dxa"/>
          <w:tcBorders>
            <w:top w:val="single" w:sz="6" w:space="0" w:color="auto"/>
            <w:bottom w:val="double" w:sz="4" w:space="0" w:color="auto"/>
            <w:right w:val="single" w:sz="6" w:space="0" w:color="auto"/>
          </w:tcBorders>
        </w:tcPr>
        <w:p w:rsidR="00BA1797" w:rsidRDefault="00BA1797">
          <w:pPr>
            <w:pStyle w:val="Pieddepage"/>
            <w:rPr>
              <w:sz w:val="20"/>
            </w:rPr>
          </w:pPr>
          <w:r>
            <w:rPr>
              <w:sz w:val="20"/>
            </w:rPr>
            <w:t>Création</w:t>
          </w:r>
        </w:p>
      </w:tc>
      <w:tc>
        <w:tcPr>
          <w:tcW w:w="1559" w:type="dxa"/>
          <w:tcBorders>
            <w:top w:val="single" w:sz="6" w:space="0" w:color="auto"/>
            <w:left w:val="single" w:sz="6" w:space="0" w:color="auto"/>
            <w:bottom w:val="double" w:sz="4" w:space="0" w:color="auto"/>
            <w:right w:val="single" w:sz="6" w:space="0" w:color="auto"/>
          </w:tcBorders>
        </w:tcPr>
        <w:p w:rsidR="00BA1797" w:rsidRDefault="00BA1797">
          <w:pPr>
            <w:pStyle w:val="Pieddepage"/>
            <w:jc w:val="center"/>
            <w:rPr>
              <w:sz w:val="20"/>
            </w:rPr>
          </w:pPr>
          <w:r>
            <w:rPr>
              <w:sz w:val="20"/>
            </w:rPr>
            <w:t>L. RIVIERE</w:t>
          </w:r>
        </w:p>
      </w:tc>
      <w:tc>
        <w:tcPr>
          <w:tcW w:w="1701" w:type="dxa"/>
          <w:tcBorders>
            <w:top w:val="single" w:sz="6" w:space="0" w:color="auto"/>
            <w:left w:val="single" w:sz="6" w:space="0" w:color="auto"/>
            <w:bottom w:val="double" w:sz="4" w:space="0" w:color="auto"/>
            <w:right w:val="single" w:sz="6" w:space="0" w:color="auto"/>
          </w:tcBorders>
        </w:tcPr>
        <w:p w:rsidR="00BA1797" w:rsidRDefault="00BA1797">
          <w:pPr>
            <w:pStyle w:val="Pieddepage"/>
            <w:jc w:val="center"/>
            <w:rPr>
              <w:sz w:val="20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6" w:space="0" w:color="auto"/>
            <w:bottom w:val="double" w:sz="4" w:space="0" w:color="auto"/>
            <w:right w:val="single" w:sz="6" w:space="0" w:color="auto"/>
          </w:tcBorders>
        </w:tcPr>
        <w:p w:rsidR="00BA1797" w:rsidRDefault="00BA1797">
          <w:pPr>
            <w:pStyle w:val="Pieddepage"/>
            <w:jc w:val="center"/>
            <w:rPr>
              <w:sz w:val="20"/>
            </w:rPr>
          </w:pPr>
          <w:r>
            <w:rPr>
              <w:sz w:val="20"/>
            </w:rPr>
            <w:t>01</w:t>
          </w:r>
        </w:p>
      </w:tc>
      <w:tc>
        <w:tcPr>
          <w:tcW w:w="1417" w:type="dxa"/>
          <w:tcBorders>
            <w:top w:val="single" w:sz="6" w:space="0" w:color="auto"/>
            <w:left w:val="single" w:sz="6" w:space="0" w:color="auto"/>
            <w:bottom w:val="double" w:sz="4" w:space="0" w:color="auto"/>
          </w:tcBorders>
        </w:tcPr>
        <w:p w:rsidR="00BA1797" w:rsidRDefault="001C4B26" w:rsidP="001C4B26">
          <w:pPr>
            <w:pStyle w:val="Pieddepage"/>
            <w:jc w:val="center"/>
            <w:rPr>
              <w:sz w:val="20"/>
            </w:rPr>
          </w:pPr>
          <w:r>
            <w:rPr>
              <w:sz w:val="20"/>
            </w:rPr>
            <w:t>23</w:t>
          </w:r>
          <w:r w:rsidR="00BA1797">
            <w:rPr>
              <w:sz w:val="20"/>
            </w:rPr>
            <w:t>/</w:t>
          </w:r>
          <w:r w:rsidR="001460D8">
            <w:rPr>
              <w:sz w:val="20"/>
            </w:rPr>
            <w:t>0</w:t>
          </w:r>
          <w:r>
            <w:rPr>
              <w:sz w:val="20"/>
            </w:rPr>
            <w:t>1/2018</w:t>
          </w:r>
        </w:p>
      </w:tc>
    </w:tr>
    <w:tr w:rsidR="00BA1797" w:rsidTr="00EE2F1C">
      <w:tc>
        <w:tcPr>
          <w:tcW w:w="4890" w:type="dxa"/>
          <w:tcBorders>
            <w:top w:val="nil"/>
            <w:bottom w:val="nil"/>
            <w:right w:val="nil"/>
          </w:tcBorders>
        </w:tcPr>
        <w:p w:rsidR="00BA1797" w:rsidRDefault="00BA1797">
          <w:pPr>
            <w:pStyle w:val="Pieddepage"/>
            <w:jc w:val="center"/>
            <w:rPr>
              <w:i/>
              <w:sz w:val="20"/>
            </w:rPr>
          </w:pPr>
          <w:r>
            <w:rPr>
              <w:i/>
              <w:sz w:val="20"/>
            </w:rPr>
            <w:t>Description d'évolution</w:t>
          </w:r>
        </w:p>
      </w:tc>
      <w:tc>
        <w:tcPr>
          <w:tcW w:w="1559" w:type="dxa"/>
          <w:tcBorders>
            <w:top w:val="nil"/>
            <w:left w:val="single" w:sz="6" w:space="0" w:color="auto"/>
            <w:bottom w:val="nil"/>
          </w:tcBorders>
        </w:tcPr>
        <w:p w:rsidR="00BA1797" w:rsidRDefault="00BA1797">
          <w:pPr>
            <w:pStyle w:val="Pieddepage"/>
            <w:jc w:val="center"/>
            <w:rPr>
              <w:i/>
              <w:sz w:val="20"/>
            </w:rPr>
          </w:pPr>
          <w:r>
            <w:rPr>
              <w:i/>
              <w:sz w:val="20"/>
            </w:rPr>
            <w:t>Auteur</w:t>
          </w:r>
        </w:p>
      </w:tc>
      <w:tc>
        <w:tcPr>
          <w:tcW w:w="1701" w:type="dxa"/>
          <w:tcBorders>
            <w:top w:val="nil"/>
            <w:bottom w:val="single" w:sz="12" w:space="0" w:color="auto"/>
          </w:tcBorders>
        </w:tcPr>
        <w:p w:rsidR="00BA1797" w:rsidRDefault="00BA1797">
          <w:pPr>
            <w:pStyle w:val="Pieddepage"/>
            <w:jc w:val="center"/>
            <w:rPr>
              <w:i/>
              <w:sz w:val="20"/>
            </w:rPr>
          </w:pPr>
          <w:r>
            <w:rPr>
              <w:i/>
              <w:sz w:val="20"/>
            </w:rPr>
            <w:t>Vérificateur</w:t>
          </w:r>
        </w:p>
      </w:tc>
      <w:tc>
        <w:tcPr>
          <w:tcW w:w="709" w:type="dxa"/>
          <w:tcBorders>
            <w:top w:val="nil"/>
            <w:bottom w:val="single" w:sz="12" w:space="0" w:color="auto"/>
          </w:tcBorders>
        </w:tcPr>
        <w:p w:rsidR="00BA1797" w:rsidRDefault="00BA1797">
          <w:pPr>
            <w:pStyle w:val="Pieddepage"/>
            <w:jc w:val="center"/>
            <w:rPr>
              <w:i/>
              <w:sz w:val="20"/>
            </w:rPr>
          </w:pPr>
          <w:proofErr w:type="spellStart"/>
          <w:r>
            <w:rPr>
              <w:i/>
              <w:sz w:val="20"/>
            </w:rPr>
            <w:t>Ind</w:t>
          </w:r>
          <w:proofErr w:type="spellEnd"/>
          <w:r>
            <w:rPr>
              <w:i/>
              <w:sz w:val="20"/>
            </w:rPr>
            <w:t>.</w:t>
          </w:r>
        </w:p>
      </w:tc>
      <w:tc>
        <w:tcPr>
          <w:tcW w:w="1417" w:type="dxa"/>
          <w:tcBorders>
            <w:top w:val="nil"/>
            <w:bottom w:val="single" w:sz="12" w:space="0" w:color="auto"/>
          </w:tcBorders>
        </w:tcPr>
        <w:p w:rsidR="00BA1797" w:rsidRDefault="00BA1797">
          <w:pPr>
            <w:pStyle w:val="Pieddepage"/>
            <w:jc w:val="center"/>
            <w:rPr>
              <w:i/>
              <w:sz w:val="20"/>
            </w:rPr>
          </w:pPr>
          <w:r>
            <w:rPr>
              <w:i/>
              <w:sz w:val="20"/>
            </w:rPr>
            <w:t>Date</w:t>
          </w:r>
        </w:p>
      </w:tc>
    </w:tr>
    <w:tr w:rsidR="00BA1797" w:rsidTr="00EE2F1C">
      <w:trPr>
        <w:cantSplit/>
      </w:trPr>
      <w:tc>
        <w:tcPr>
          <w:tcW w:w="4890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BA1797" w:rsidRDefault="00BA1797">
          <w:pPr>
            <w:pStyle w:val="Pieddepage"/>
            <w:jc w:val="center"/>
            <w:rPr>
              <w:i/>
              <w:sz w:val="20"/>
            </w:rPr>
          </w:pPr>
          <w:r>
            <w:rPr>
              <w:i/>
              <w:sz w:val="20"/>
            </w:rPr>
            <w:t>Désignation</w:t>
          </w:r>
        </w:p>
      </w:tc>
      <w:tc>
        <w:tcPr>
          <w:tcW w:w="1559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BA1797" w:rsidRDefault="00BA1797">
          <w:pPr>
            <w:pStyle w:val="Pieddepage"/>
            <w:jc w:val="center"/>
            <w:rPr>
              <w:i/>
              <w:sz w:val="20"/>
            </w:rPr>
          </w:pPr>
          <w:r>
            <w:rPr>
              <w:i/>
              <w:sz w:val="20"/>
            </w:rPr>
            <w:t>Codification</w:t>
          </w:r>
        </w:p>
      </w:tc>
      <w:tc>
        <w:tcPr>
          <w:tcW w:w="1701" w:type="dxa"/>
          <w:tcBorders>
            <w:top w:val="nil"/>
            <w:left w:val="nil"/>
            <w:bottom w:val="nil"/>
            <w:right w:val="nil"/>
          </w:tcBorders>
        </w:tcPr>
        <w:p w:rsidR="00BA1797" w:rsidRDefault="00BA1797">
          <w:pPr>
            <w:pStyle w:val="Pieddepage"/>
            <w:jc w:val="center"/>
            <w:rPr>
              <w:sz w:val="20"/>
            </w:rPr>
          </w:pPr>
        </w:p>
      </w:tc>
      <w:tc>
        <w:tcPr>
          <w:tcW w:w="2126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BA1797" w:rsidRDefault="00BA1797">
          <w:pPr>
            <w:jc w:val="center"/>
          </w:pPr>
        </w:p>
      </w:tc>
    </w:tr>
    <w:tr w:rsidR="00BA1797" w:rsidTr="00EE2F1C">
      <w:trPr>
        <w:cantSplit/>
      </w:trPr>
      <w:tc>
        <w:tcPr>
          <w:tcW w:w="4890" w:type="dxa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A1797" w:rsidRDefault="001C4B26" w:rsidP="00312229">
          <w:pPr>
            <w:pStyle w:val="Pieddepage"/>
            <w:jc w:val="center"/>
            <w:rPr>
              <w:sz w:val="20"/>
            </w:rPr>
          </w:pPr>
          <w:proofErr w:type="spellStart"/>
          <w:r>
            <w:rPr>
              <w:sz w:val="20"/>
            </w:rPr>
            <w:t>Database</w:t>
          </w:r>
          <w:proofErr w:type="spellEnd"/>
          <w:r w:rsidR="001460D8">
            <w:rPr>
              <w:sz w:val="20"/>
            </w:rPr>
            <w:t xml:space="preserve"> Serveur SMS</w:t>
          </w:r>
        </w:p>
      </w:tc>
      <w:tc>
        <w:tcPr>
          <w:tcW w:w="1559" w:type="dxa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A1797" w:rsidRDefault="00BA1797" w:rsidP="001460D8">
          <w:pPr>
            <w:pStyle w:val="Pieddepage"/>
            <w:jc w:val="center"/>
            <w:rPr>
              <w:sz w:val="20"/>
            </w:rPr>
          </w:pPr>
          <w:r>
            <w:rPr>
              <w:sz w:val="20"/>
            </w:rPr>
            <w:t>L</w:t>
          </w:r>
          <w:r w:rsidR="001460D8">
            <w:rPr>
              <w:sz w:val="20"/>
            </w:rPr>
            <w:t>301</w:t>
          </w:r>
          <w:r>
            <w:rPr>
              <w:sz w:val="20"/>
            </w:rPr>
            <w:t xml:space="preserve"> ORG</w:t>
          </w:r>
        </w:p>
      </w:tc>
      <w:tc>
        <w:tcPr>
          <w:tcW w:w="1701" w:type="dxa"/>
          <w:tcBorders>
            <w:top w:val="nil"/>
            <w:left w:val="nil"/>
            <w:bottom w:val="nil"/>
            <w:right w:val="nil"/>
          </w:tcBorders>
        </w:tcPr>
        <w:p w:rsidR="00BA1797" w:rsidRDefault="00BA1797">
          <w:pPr>
            <w:pStyle w:val="Pieddepage"/>
            <w:jc w:val="center"/>
            <w:rPr>
              <w:sz w:val="20"/>
            </w:rPr>
          </w:pPr>
        </w:p>
      </w:tc>
      <w:tc>
        <w:tcPr>
          <w:tcW w:w="2126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BA1797" w:rsidRDefault="00BA1797">
          <w:pPr>
            <w:jc w:val="right"/>
          </w:pPr>
          <w:r>
            <w:rPr>
              <w:rStyle w:val="Numrodepage"/>
              <w:sz w:val="20"/>
            </w:rPr>
            <w:t xml:space="preserve">Page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FA6C80">
            <w:rPr>
              <w:rStyle w:val="Numrodepage"/>
              <w:noProof/>
            </w:rPr>
            <w:t>1</w:t>
          </w:r>
          <w:r>
            <w:rPr>
              <w:rStyle w:val="Numrodepage"/>
            </w:rPr>
            <w:fldChar w:fldCharType="end"/>
          </w:r>
          <w:r>
            <w:rPr>
              <w:rStyle w:val="Numrodepage"/>
              <w:sz w:val="20"/>
            </w:rPr>
            <w:t>/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NUMPAGES </w:instrText>
          </w:r>
          <w:r>
            <w:rPr>
              <w:rStyle w:val="Numrodepage"/>
            </w:rPr>
            <w:fldChar w:fldCharType="separate"/>
          </w:r>
          <w:r w:rsidR="00FA6C80">
            <w:rPr>
              <w:rStyle w:val="Numrodepage"/>
              <w:noProof/>
            </w:rPr>
            <w:t>3</w:t>
          </w:r>
          <w:r>
            <w:rPr>
              <w:rStyle w:val="Numrodepage"/>
            </w:rPr>
            <w:fldChar w:fldCharType="end"/>
          </w:r>
        </w:p>
      </w:tc>
    </w:tr>
  </w:tbl>
  <w:p w:rsidR="00BA1797" w:rsidRPr="00744593" w:rsidRDefault="00BA1797">
    <w:pPr>
      <w:pStyle w:val="Pieddepag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797" w:rsidRDefault="00BA1797" w:rsidP="00206770">
      <w:r>
        <w:separator/>
      </w:r>
    </w:p>
  </w:footnote>
  <w:footnote w:type="continuationSeparator" w:id="0">
    <w:p w:rsidR="00BA1797" w:rsidRDefault="00BA1797" w:rsidP="002067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797" w:rsidRDefault="00BA1797">
    <w:pPr>
      <w:pStyle w:val="En-tte"/>
    </w:pPr>
    <w:r>
      <w:rPr>
        <w:noProof/>
      </w:rPr>
      <w:drawing>
        <wp:inline distT="0" distB="0" distL="0" distR="0" wp14:anchorId="3006A722" wp14:editId="0A46A01E">
          <wp:extent cx="1378800" cy="666000"/>
          <wp:effectExtent l="0" t="0" r="0" b="127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cp_ligh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8800" cy="66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2839"/>
        </w:tabs>
        <w:ind w:left="2839" w:hanging="705"/>
      </w:pPr>
      <w:rPr>
        <w:b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/>
      </w:r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/>
      </w:rPr>
    </w:lvl>
  </w:abstractNum>
  <w:abstractNum w:abstractNumId="3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/>
      </w:rPr>
    </w:lvl>
  </w:abstractNum>
  <w:abstractNum w:abstractNumId="4">
    <w:nsid w:val="00000014"/>
    <w:multiLevelType w:val="single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/>
      </w:rPr>
    </w:lvl>
  </w:abstractNum>
  <w:abstractNum w:abstractNumId="5">
    <w:nsid w:val="16991637"/>
    <w:multiLevelType w:val="hybridMultilevel"/>
    <w:tmpl w:val="1326F4C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6AA2284"/>
    <w:multiLevelType w:val="hybridMultilevel"/>
    <w:tmpl w:val="A3F6B914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5A4E58"/>
    <w:multiLevelType w:val="hybridMultilevel"/>
    <w:tmpl w:val="FF4C90D0"/>
    <w:lvl w:ilvl="0" w:tplc="316EB9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3E11E5"/>
    <w:multiLevelType w:val="multilevel"/>
    <w:tmpl w:val="68BE9DB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47D337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98373D9"/>
    <w:multiLevelType w:val="hybridMultilevel"/>
    <w:tmpl w:val="85EAFD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833E6C"/>
    <w:multiLevelType w:val="hybridMultilevel"/>
    <w:tmpl w:val="FB5EF68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2AD101A"/>
    <w:multiLevelType w:val="hybridMultilevel"/>
    <w:tmpl w:val="C3A65D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E776D2"/>
    <w:multiLevelType w:val="hybridMultilevel"/>
    <w:tmpl w:val="63FC5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40743B"/>
    <w:multiLevelType w:val="multilevel"/>
    <w:tmpl w:val="68BE9DB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5E1C3348"/>
    <w:multiLevelType w:val="hybridMultilevel"/>
    <w:tmpl w:val="048816E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F6D2FD3"/>
    <w:multiLevelType w:val="multilevel"/>
    <w:tmpl w:val="E6340FAC"/>
    <w:lvl w:ilvl="0">
      <w:start w:val="1"/>
      <w:numFmt w:val="decimal"/>
      <w:pStyle w:val="Titre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6154129E"/>
    <w:multiLevelType w:val="hybridMultilevel"/>
    <w:tmpl w:val="4810F536"/>
    <w:lvl w:ilvl="0" w:tplc="040C000F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18">
    <w:nsid w:val="64B96A5A"/>
    <w:multiLevelType w:val="hybridMultilevel"/>
    <w:tmpl w:val="C6C405C0"/>
    <w:lvl w:ilvl="0" w:tplc="20E674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680A20CF"/>
    <w:multiLevelType w:val="hybridMultilevel"/>
    <w:tmpl w:val="136A3920"/>
    <w:lvl w:ilvl="0" w:tplc="34F28E3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69749BF"/>
    <w:multiLevelType w:val="hybridMultilevel"/>
    <w:tmpl w:val="85127BA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8"/>
  </w:num>
  <w:num w:numId="4">
    <w:abstractNumId w:val="14"/>
  </w:num>
  <w:num w:numId="5">
    <w:abstractNumId w:val="17"/>
  </w:num>
  <w:num w:numId="6">
    <w:abstractNumId w:val="18"/>
  </w:num>
  <w:num w:numId="7">
    <w:abstractNumId w:val="6"/>
  </w:num>
  <w:num w:numId="8">
    <w:abstractNumId w:val="12"/>
  </w:num>
  <w:num w:numId="9">
    <w:abstractNumId w:val="9"/>
  </w:num>
  <w:num w:numId="10">
    <w:abstractNumId w:val="15"/>
  </w:num>
  <w:num w:numId="11">
    <w:abstractNumId w:val="5"/>
  </w:num>
  <w:num w:numId="12">
    <w:abstractNumId w:val="7"/>
  </w:num>
  <w:num w:numId="13">
    <w:abstractNumId w:val="13"/>
  </w:num>
  <w:num w:numId="14">
    <w:abstractNumId w:val="19"/>
  </w:num>
  <w:num w:numId="15">
    <w:abstractNumId w:val="20"/>
  </w:num>
  <w:num w:numId="16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28B"/>
    <w:rsid w:val="000017D1"/>
    <w:rsid w:val="00003C19"/>
    <w:rsid w:val="00007273"/>
    <w:rsid w:val="00017615"/>
    <w:rsid w:val="00042022"/>
    <w:rsid w:val="00043501"/>
    <w:rsid w:val="00044138"/>
    <w:rsid w:val="00051C1A"/>
    <w:rsid w:val="00052ACE"/>
    <w:rsid w:val="000653CE"/>
    <w:rsid w:val="00072B37"/>
    <w:rsid w:val="00073E70"/>
    <w:rsid w:val="00075855"/>
    <w:rsid w:val="00075BBE"/>
    <w:rsid w:val="00086967"/>
    <w:rsid w:val="00087D0A"/>
    <w:rsid w:val="00090342"/>
    <w:rsid w:val="00090669"/>
    <w:rsid w:val="00091DAD"/>
    <w:rsid w:val="0009389F"/>
    <w:rsid w:val="000A02C5"/>
    <w:rsid w:val="000A7190"/>
    <w:rsid w:val="000B2A5A"/>
    <w:rsid w:val="000B3FB9"/>
    <w:rsid w:val="000B3FC6"/>
    <w:rsid w:val="000C143D"/>
    <w:rsid w:val="000C3D61"/>
    <w:rsid w:val="000C4909"/>
    <w:rsid w:val="000C7825"/>
    <w:rsid w:val="000D081F"/>
    <w:rsid w:val="000D0EB9"/>
    <w:rsid w:val="000D1B2B"/>
    <w:rsid w:val="000D3943"/>
    <w:rsid w:val="000D42E6"/>
    <w:rsid w:val="000E067D"/>
    <w:rsid w:val="000E1BBF"/>
    <w:rsid w:val="000E44CC"/>
    <w:rsid w:val="000F1022"/>
    <w:rsid w:val="000F40DB"/>
    <w:rsid w:val="00101791"/>
    <w:rsid w:val="001046EB"/>
    <w:rsid w:val="0011201F"/>
    <w:rsid w:val="00112D5F"/>
    <w:rsid w:val="001202AF"/>
    <w:rsid w:val="001209D2"/>
    <w:rsid w:val="00123A9A"/>
    <w:rsid w:val="00124280"/>
    <w:rsid w:val="00124FBB"/>
    <w:rsid w:val="00127095"/>
    <w:rsid w:val="001303BC"/>
    <w:rsid w:val="00133D52"/>
    <w:rsid w:val="0013561C"/>
    <w:rsid w:val="00142D0A"/>
    <w:rsid w:val="0014331D"/>
    <w:rsid w:val="001433E6"/>
    <w:rsid w:val="001454C0"/>
    <w:rsid w:val="001460D8"/>
    <w:rsid w:val="00153923"/>
    <w:rsid w:val="001556D7"/>
    <w:rsid w:val="00160BB5"/>
    <w:rsid w:val="00162C0E"/>
    <w:rsid w:val="00172DCE"/>
    <w:rsid w:val="00175304"/>
    <w:rsid w:val="0018278C"/>
    <w:rsid w:val="00186F83"/>
    <w:rsid w:val="00187460"/>
    <w:rsid w:val="001909B3"/>
    <w:rsid w:val="00192DBC"/>
    <w:rsid w:val="00192FCE"/>
    <w:rsid w:val="00193885"/>
    <w:rsid w:val="00196AB4"/>
    <w:rsid w:val="0019762C"/>
    <w:rsid w:val="001A1ED1"/>
    <w:rsid w:val="001A3CDF"/>
    <w:rsid w:val="001A4306"/>
    <w:rsid w:val="001B2065"/>
    <w:rsid w:val="001B6CF8"/>
    <w:rsid w:val="001C07AE"/>
    <w:rsid w:val="001C4020"/>
    <w:rsid w:val="001C4B26"/>
    <w:rsid w:val="001C7BE1"/>
    <w:rsid w:val="001D0ABD"/>
    <w:rsid w:val="001D707B"/>
    <w:rsid w:val="001E26A0"/>
    <w:rsid w:val="001E426A"/>
    <w:rsid w:val="001F2A6E"/>
    <w:rsid w:val="001F3E81"/>
    <w:rsid w:val="00206179"/>
    <w:rsid w:val="00206770"/>
    <w:rsid w:val="0021412F"/>
    <w:rsid w:val="00217228"/>
    <w:rsid w:val="002329FE"/>
    <w:rsid w:val="00234864"/>
    <w:rsid w:val="00245A8B"/>
    <w:rsid w:val="00250A9F"/>
    <w:rsid w:val="00264726"/>
    <w:rsid w:val="00266387"/>
    <w:rsid w:val="00270CFE"/>
    <w:rsid w:val="00270F06"/>
    <w:rsid w:val="00272B94"/>
    <w:rsid w:val="00281460"/>
    <w:rsid w:val="002815A2"/>
    <w:rsid w:val="0028167E"/>
    <w:rsid w:val="00285D86"/>
    <w:rsid w:val="002959AA"/>
    <w:rsid w:val="00297D6E"/>
    <w:rsid w:val="002A6EA2"/>
    <w:rsid w:val="002A7AEB"/>
    <w:rsid w:val="002B0FD2"/>
    <w:rsid w:val="002B216C"/>
    <w:rsid w:val="002B4A4A"/>
    <w:rsid w:val="002C0883"/>
    <w:rsid w:val="002C0956"/>
    <w:rsid w:val="002C3211"/>
    <w:rsid w:val="002C35B8"/>
    <w:rsid w:val="002C57AD"/>
    <w:rsid w:val="002C702A"/>
    <w:rsid w:val="002E4C35"/>
    <w:rsid w:val="002E4EBB"/>
    <w:rsid w:val="002E4EE7"/>
    <w:rsid w:val="002F0742"/>
    <w:rsid w:val="002F0AA2"/>
    <w:rsid w:val="002F37C7"/>
    <w:rsid w:val="002F3EA0"/>
    <w:rsid w:val="003042A0"/>
    <w:rsid w:val="003057B9"/>
    <w:rsid w:val="00312229"/>
    <w:rsid w:val="0031241C"/>
    <w:rsid w:val="00314484"/>
    <w:rsid w:val="00315FD8"/>
    <w:rsid w:val="00321C97"/>
    <w:rsid w:val="00343274"/>
    <w:rsid w:val="00345D1A"/>
    <w:rsid w:val="00350C26"/>
    <w:rsid w:val="00351121"/>
    <w:rsid w:val="00352C7B"/>
    <w:rsid w:val="00357428"/>
    <w:rsid w:val="00372169"/>
    <w:rsid w:val="00376BE6"/>
    <w:rsid w:val="00382016"/>
    <w:rsid w:val="00382319"/>
    <w:rsid w:val="0038452B"/>
    <w:rsid w:val="0039169F"/>
    <w:rsid w:val="003A1197"/>
    <w:rsid w:val="003B0C12"/>
    <w:rsid w:val="003B65F9"/>
    <w:rsid w:val="003C2D22"/>
    <w:rsid w:val="003C5CBF"/>
    <w:rsid w:val="003D197A"/>
    <w:rsid w:val="003D2230"/>
    <w:rsid w:val="003D4E18"/>
    <w:rsid w:val="003D7FC2"/>
    <w:rsid w:val="003E3B6B"/>
    <w:rsid w:val="003E7C39"/>
    <w:rsid w:val="003F20FA"/>
    <w:rsid w:val="003F2AE6"/>
    <w:rsid w:val="003F2AF1"/>
    <w:rsid w:val="003F3DF5"/>
    <w:rsid w:val="004006DD"/>
    <w:rsid w:val="004055EE"/>
    <w:rsid w:val="00406C1C"/>
    <w:rsid w:val="00411BCF"/>
    <w:rsid w:val="00411FA5"/>
    <w:rsid w:val="00413EE8"/>
    <w:rsid w:val="004211BD"/>
    <w:rsid w:val="00422348"/>
    <w:rsid w:val="00423C14"/>
    <w:rsid w:val="00424212"/>
    <w:rsid w:val="00425913"/>
    <w:rsid w:val="00431B80"/>
    <w:rsid w:val="00431E87"/>
    <w:rsid w:val="00434352"/>
    <w:rsid w:val="00440BDB"/>
    <w:rsid w:val="004470FC"/>
    <w:rsid w:val="00447631"/>
    <w:rsid w:val="00447E64"/>
    <w:rsid w:val="00451323"/>
    <w:rsid w:val="00453251"/>
    <w:rsid w:val="004570DA"/>
    <w:rsid w:val="00470E73"/>
    <w:rsid w:val="00471801"/>
    <w:rsid w:val="0047222A"/>
    <w:rsid w:val="00480128"/>
    <w:rsid w:val="00480F2D"/>
    <w:rsid w:val="004818F9"/>
    <w:rsid w:val="00481930"/>
    <w:rsid w:val="0048256B"/>
    <w:rsid w:val="0048529F"/>
    <w:rsid w:val="00485CD0"/>
    <w:rsid w:val="00492452"/>
    <w:rsid w:val="00493C6A"/>
    <w:rsid w:val="004942EA"/>
    <w:rsid w:val="0049493E"/>
    <w:rsid w:val="00494ADB"/>
    <w:rsid w:val="00494ECB"/>
    <w:rsid w:val="00496872"/>
    <w:rsid w:val="004A6519"/>
    <w:rsid w:val="004B0BC0"/>
    <w:rsid w:val="004B13CB"/>
    <w:rsid w:val="004B3546"/>
    <w:rsid w:val="004C6653"/>
    <w:rsid w:val="004C6871"/>
    <w:rsid w:val="004D1B80"/>
    <w:rsid w:val="004D46D7"/>
    <w:rsid w:val="004D55AA"/>
    <w:rsid w:val="004D752B"/>
    <w:rsid w:val="004D7AED"/>
    <w:rsid w:val="004E049B"/>
    <w:rsid w:val="004E370C"/>
    <w:rsid w:val="004E4E25"/>
    <w:rsid w:val="004E699F"/>
    <w:rsid w:val="004E7BBE"/>
    <w:rsid w:val="0050097C"/>
    <w:rsid w:val="00503784"/>
    <w:rsid w:val="00515A69"/>
    <w:rsid w:val="00520ACB"/>
    <w:rsid w:val="00523073"/>
    <w:rsid w:val="00523BA5"/>
    <w:rsid w:val="00525796"/>
    <w:rsid w:val="005503E2"/>
    <w:rsid w:val="0055358F"/>
    <w:rsid w:val="005550FA"/>
    <w:rsid w:val="00566164"/>
    <w:rsid w:val="00571C8B"/>
    <w:rsid w:val="00572818"/>
    <w:rsid w:val="00581CA5"/>
    <w:rsid w:val="005851E8"/>
    <w:rsid w:val="00585376"/>
    <w:rsid w:val="00591727"/>
    <w:rsid w:val="005A1886"/>
    <w:rsid w:val="005A30D2"/>
    <w:rsid w:val="005A575D"/>
    <w:rsid w:val="005A7A7B"/>
    <w:rsid w:val="005B31DC"/>
    <w:rsid w:val="005C1CFE"/>
    <w:rsid w:val="005C4434"/>
    <w:rsid w:val="005C4932"/>
    <w:rsid w:val="005D55BF"/>
    <w:rsid w:val="005D5D41"/>
    <w:rsid w:val="005D6FC6"/>
    <w:rsid w:val="005E6534"/>
    <w:rsid w:val="005F6548"/>
    <w:rsid w:val="005F68CF"/>
    <w:rsid w:val="00601964"/>
    <w:rsid w:val="006022AF"/>
    <w:rsid w:val="00602EA5"/>
    <w:rsid w:val="00604151"/>
    <w:rsid w:val="00613502"/>
    <w:rsid w:val="00617E40"/>
    <w:rsid w:val="0062196B"/>
    <w:rsid w:val="00626CC2"/>
    <w:rsid w:val="00627329"/>
    <w:rsid w:val="00631F46"/>
    <w:rsid w:val="00642108"/>
    <w:rsid w:val="006451C7"/>
    <w:rsid w:val="00652A39"/>
    <w:rsid w:val="00660D28"/>
    <w:rsid w:val="00664A6C"/>
    <w:rsid w:val="006676AF"/>
    <w:rsid w:val="00670168"/>
    <w:rsid w:val="0068150F"/>
    <w:rsid w:val="00684385"/>
    <w:rsid w:val="00692FE6"/>
    <w:rsid w:val="006954EF"/>
    <w:rsid w:val="006959E3"/>
    <w:rsid w:val="00697859"/>
    <w:rsid w:val="006A7EA8"/>
    <w:rsid w:val="006B7A23"/>
    <w:rsid w:val="006C4109"/>
    <w:rsid w:val="006C4D0B"/>
    <w:rsid w:val="006C5600"/>
    <w:rsid w:val="006C6A8B"/>
    <w:rsid w:val="006D69EC"/>
    <w:rsid w:val="006E103E"/>
    <w:rsid w:val="006E410B"/>
    <w:rsid w:val="006E565C"/>
    <w:rsid w:val="00704D8D"/>
    <w:rsid w:val="00706AFA"/>
    <w:rsid w:val="00706CC1"/>
    <w:rsid w:val="00713669"/>
    <w:rsid w:val="00716424"/>
    <w:rsid w:val="0072375C"/>
    <w:rsid w:val="0073124B"/>
    <w:rsid w:val="007356AD"/>
    <w:rsid w:val="00744593"/>
    <w:rsid w:val="0074638C"/>
    <w:rsid w:val="00746950"/>
    <w:rsid w:val="00746B64"/>
    <w:rsid w:val="00747859"/>
    <w:rsid w:val="00751DD2"/>
    <w:rsid w:val="00752665"/>
    <w:rsid w:val="007542A2"/>
    <w:rsid w:val="00755F90"/>
    <w:rsid w:val="007632F2"/>
    <w:rsid w:val="007653A6"/>
    <w:rsid w:val="00767998"/>
    <w:rsid w:val="007716BD"/>
    <w:rsid w:val="00771A01"/>
    <w:rsid w:val="007767D0"/>
    <w:rsid w:val="00780897"/>
    <w:rsid w:val="00783931"/>
    <w:rsid w:val="007927F8"/>
    <w:rsid w:val="00793ACA"/>
    <w:rsid w:val="00794E31"/>
    <w:rsid w:val="007A0949"/>
    <w:rsid w:val="007A280C"/>
    <w:rsid w:val="007A3808"/>
    <w:rsid w:val="007A42FA"/>
    <w:rsid w:val="007A7A17"/>
    <w:rsid w:val="007B7B32"/>
    <w:rsid w:val="007C5828"/>
    <w:rsid w:val="007C63E8"/>
    <w:rsid w:val="007C7044"/>
    <w:rsid w:val="007D356D"/>
    <w:rsid w:val="007E1535"/>
    <w:rsid w:val="007E1C58"/>
    <w:rsid w:val="007E1CD3"/>
    <w:rsid w:val="007E2930"/>
    <w:rsid w:val="00801EBD"/>
    <w:rsid w:val="0080426D"/>
    <w:rsid w:val="008112A2"/>
    <w:rsid w:val="00813630"/>
    <w:rsid w:val="00814C9F"/>
    <w:rsid w:val="00815C2B"/>
    <w:rsid w:val="00837423"/>
    <w:rsid w:val="00840E0D"/>
    <w:rsid w:val="008415A9"/>
    <w:rsid w:val="00841EE3"/>
    <w:rsid w:val="0085053B"/>
    <w:rsid w:val="008521E0"/>
    <w:rsid w:val="0085229A"/>
    <w:rsid w:val="00857D88"/>
    <w:rsid w:val="00864D19"/>
    <w:rsid w:val="008678BA"/>
    <w:rsid w:val="00872B56"/>
    <w:rsid w:val="008730A5"/>
    <w:rsid w:val="00881A36"/>
    <w:rsid w:val="00893046"/>
    <w:rsid w:val="00894387"/>
    <w:rsid w:val="008A0896"/>
    <w:rsid w:val="008A734C"/>
    <w:rsid w:val="008B4E4E"/>
    <w:rsid w:val="008C76B1"/>
    <w:rsid w:val="008D399D"/>
    <w:rsid w:val="008E70E8"/>
    <w:rsid w:val="008F1BA1"/>
    <w:rsid w:val="008F4B86"/>
    <w:rsid w:val="008F580E"/>
    <w:rsid w:val="00900984"/>
    <w:rsid w:val="00903B96"/>
    <w:rsid w:val="009078F9"/>
    <w:rsid w:val="00907B71"/>
    <w:rsid w:val="009145BA"/>
    <w:rsid w:val="00921ACA"/>
    <w:rsid w:val="009270FF"/>
    <w:rsid w:val="00930F9F"/>
    <w:rsid w:val="00931C43"/>
    <w:rsid w:val="00931D80"/>
    <w:rsid w:val="0093339E"/>
    <w:rsid w:val="009352A9"/>
    <w:rsid w:val="00952FB7"/>
    <w:rsid w:val="009553C3"/>
    <w:rsid w:val="00962AE8"/>
    <w:rsid w:val="00965BFA"/>
    <w:rsid w:val="00972090"/>
    <w:rsid w:val="009729D1"/>
    <w:rsid w:val="00972F4E"/>
    <w:rsid w:val="0097316D"/>
    <w:rsid w:val="009732C3"/>
    <w:rsid w:val="00981137"/>
    <w:rsid w:val="009814FD"/>
    <w:rsid w:val="00987B90"/>
    <w:rsid w:val="00987E30"/>
    <w:rsid w:val="009939D3"/>
    <w:rsid w:val="009B1AF7"/>
    <w:rsid w:val="009C3A06"/>
    <w:rsid w:val="009C437F"/>
    <w:rsid w:val="009C5DC3"/>
    <w:rsid w:val="009D3EE7"/>
    <w:rsid w:val="009D506D"/>
    <w:rsid w:val="009E201A"/>
    <w:rsid w:val="009E4550"/>
    <w:rsid w:val="009E5F1C"/>
    <w:rsid w:val="009F34F1"/>
    <w:rsid w:val="00A03A49"/>
    <w:rsid w:val="00A043FC"/>
    <w:rsid w:val="00A04D49"/>
    <w:rsid w:val="00A1001A"/>
    <w:rsid w:val="00A10C3F"/>
    <w:rsid w:val="00A131C7"/>
    <w:rsid w:val="00A177F4"/>
    <w:rsid w:val="00A177F5"/>
    <w:rsid w:val="00A22A09"/>
    <w:rsid w:val="00A23500"/>
    <w:rsid w:val="00A251BB"/>
    <w:rsid w:val="00A3291C"/>
    <w:rsid w:val="00A32CBE"/>
    <w:rsid w:val="00A363C8"/>
    <w:rsid w:val="00A37E80"/>
    <w:rsid w:val="00A411B7"/>
    <w:rsid w:val="00A44FB2"/>
    <w:rsid w:val="00A46272"/>
    <w:rsid w:val="00A53F6C"/>
    <w:rsid w:val="00A70670"/>
    <w:rsid w:val="00A830AC"/>
    <w:rsid w:val="00A83FB0"/>
    <w:rsid w:val="00A8567D"/>
    <w:rsid w:val="00A93724"/>
    <w:rsid w:val="00A97D58"/>
    <w:rsid w:val="00AA0D46"/>
    <w:rsid w:val="00AB028B"/>
    <w:rsid w:val="00AB3023"/>
    <w:rsid w:val="00AC53F6"/>
    <w:rsid w:val="00AC553E"/>
    <w:rsid w:val="00AD0498"/>
    <w:rsid w:val="00AD5157"/>
    <w:rsid w:val="00AE17CE"/>
    <w:rsid w:val="00AF23E0"/>
    <w:rsid w:val="00AF2D94"/>
    <w:rsid w:val="00B17AEB"/>
    <w:rsid w:val="00B234E2"/>
    <w:rsid w:val="00B2489E"/>
    <w:rsid w:val="00B36FD1"/>
    <w:rsid w:val="00B43FF9"/>
    <w:rsid w:val="00B61F6E"/>
    <w:rsid w:val="00B6263A"/>
    <w:rsid w:val="00B70417"/>
    <w:rsid w:val="00B757FE"/>
    <w:rsid w:val="00B75FA6"/>
    <w:rsid w:val="00B76B62"/>
    <w:rsid w:val="00B77317"/>
    <w:rsid w:val="00B81878"/>
    <w:rsid w:val="00B84780"/>
    <w:rsid w:val="00B85387"/>
    <w:rsid w:val="00B85DD4"/>
    <w:rsid w:val="00B874B9"/>
    <w:rsid w:val="00B945AC"/>
    <w:rsid w:val="00B95A9E"/>
    <w:rsid w:val="00BA05D2"/>
    <w:rsid w:val="00BA1797"/>
    <w:rsid w:val="00BA1809"/>
    <w:rsid w:val="00BA4B45"/>
    <w:rsid w:val="00BA659E"/>
    <w:rsid w:val="00BA6A11"/>
    <w:rsid w:val="00BB108F"/>
    <w:rsid w:val="00BB20E0"/>
    <w:rsid w:val="00BC7B23"/>
    <w:rsid w:val="00BD07B3"/>
    <w:rsid w:val="00BD1E81"/>
    <w:rsid w:val="00BD5D1F"/>
    <w:rsid w:val="00BD68C3"/>
    <w:rsid w:val="00BD7596"/>
    <w:rsid w:val="00BE272F"/>
    <w:rsid w:val="00BE280A"/>
    <w:rsid w:val="00BE3D4C"/>
    <w:rsid w:val="00BE3F66"/>
    <w:rsid w:val="00BF0B2F"/>
    <w:rsid w:val="00BF33E7"/>
    <w:rsid w:val="00C03268"/>
    <w:rsid w:val="00C0722C"/>
    <w:rsid w:val="00C10087"/>
    <w:rsid w:val="00C1008D"/>
    <w:rsid w:val="00C238A5"/>
    <w:rsid w:val="00C24457"/>
    <w:rsid w:val="00C24D54"/>
    <w:rsid w:val="00C276C4"/>
    <w:rsid w:val="00C347D6"/>
    <w:rsid w:val="00C409C5"/>
    <w:rsid w:val="00C46823"/>
    <w:rsid w:val="00C46966"/>
    <w:rsid w:val="00C5223C"/>
    <w:rsid w:val="00C53C21"/>
    <w:rsid w:val="00C57547"/>
    <w:rsid w:val="00C60CCC"/>
    <w:rsid w:val="00C615AE"/>
    <w:rsid w:val="00C7183D"/>
    <w:rsid w:val="00C7304D"/>
    <w:rsid w:val="00C734D5"/>
    <w:rsid w:val="00C74F8A"/>
    <w:rsid w:val="00C75757"/>
    <w:rsid w:val="00C76205"/>
    <w:rsid w:val="00C83490"/>
    <w:rsid w:val="00C86A37"/>
    <w:rsid w:val="00C91AFD"/>
    <w:rsid w:val="00C91D1B"/>
    <w:rsid w:val="00C91F2C"/>
    <w:rsid w:val="00C975FC"/>
    <w:rsid w:val="00CB3003"/>
    <w:rsid w:val="00CB6814"/>
    <w:rsid w:val="00CB71F9"/>
    <w:rsid w:val="00CB79D4"/>
    <w:rsid w:val="00CC6B17"/>
    <w:rsid w:val="00CE151E"/>
    <w:rsid w:val="00CE4D1B"/>
    <w:rsid w:val="00CE5A2E"/>
    <w:rsid w:val="00CF1649"/>
    <w:rsid w:val="00D04D58"/>
    <w:rsid w:val="00D10512"/>
    <w:rsid w:val="00D12B6A"/>
    <w:rsid w:val="00D12FAB"/>
    <w:rsid w:val="00D130F5"/>
    <w:rsid w:val="00D26E8C"/>
    <w:rsid w:val="00D32A68"/>
    <w:rsid w:val="00D33453"/>
    <w:rsid w:val="00D33A0B"/>
    <w:rsid w:val="00D34029"/>
    <w:rsid w:val="00D34D36"/>
    <w:rsid w:val="00D3526E"/>
    <w:rsid w:val="00D35CAD"/>
    <w:rsid w:val="00D402A5"/>
    <w:rsid w:val="00D40691"/>
    <w:rsid w:val="00D53BB3"/>
    <w:rsid w:val="00D70B58"/>
    <w:rsid w:val="00D726BE"/>
    <w:rsid w:val="00D76223"/>
    <w:rsid w:val="00D807E4"/>
    <w:rsid w:val="00D816B7"/>
    <w:rsid w:val="00D84E21"/>
    <w:rsid w:val="00D95EDC"/>
    <w:rsid w:val="00DA49F8"/>
    <w:rsid w:val="00DB0316"/>
    <w:rsid w:val="00DB0AB0"/>
    <w:rsid w:val="00DB2A56"/>
    <w:rsid w:val="00DB7CFD"/>
    <w:rsid w:val="00DC4C82"/>
    <w:rsid w:val="00DC63F1"/>
    <w:rsid w:val="00DD09B8"/>
    <w:rsid w:val="00DD107A"/>
    <w:rsid w:val="00DE0839"/>
    <w:rsid w:val="00DE7948"/>
    <w:rsid w:val="00DF3C51"/>
    <w:rsid w:val="00DF5312"/>
    <w:rsid w:val="00DF68C7"/>
    <w:rsid w:val="00DF6C8B"/>
    <w:rsid w:val="00E024B4"/>
    <w:rsid w:val="00E15439"/>
    <w:rsid w:val="00E255FA"/>
    <w:rsid w:val="00E342F5"/>
    <w:rsid w:val="00E3774D"/>
    <w:rsid w:val="00E37D7C"/>
    <w:rsid w:val="00E40D1F"/>
    <w:rsid w:val="00E43039"/>
    <w:rsid w:val="00E45FCF"/>
    <w:rsid w:val="00E52FD1"/>
    <w:rsid w:val="00E54F5E"/>
    <w:rsid w:val="00E5566E"/>
    <w:rsid w:val="00E7100B"/>
    <w:rsid w:val="00E72F66"/>
    <w:rsid w:val="00E74803"/>
    <w:rsid w:val="00E804AD"/>
    <w:rsid w:val="00E81E49"/>
    <w:rsid w:val="00E82E66"/>
    <w:rsid w:val="00E850D8"/>
    <w:rsid w:val="00E928FE"/>
    <w:rsid w:val="00E97D48"/>
    <w:rsid w:val="00EA0817"/>
    <w:rsid w:val="00EA58F2"/>
    <w:rsid w:val="00EA7373"/>
    <w:rsid w:val="00EB284A"/>
    <w:rsid w:val="00EB48B5"/>
    <w:rsid w:val="00EC2EF8"/>
    <w:rsid w:val="00ED69D5"/>
    <w:rsid w:val="00EE21F8"/>
    <w:rsid w:val="00EE2F1C"/>
    <w:rsid w:val="00F110B9"/>
    <w:rsid w:val="00F12526"/>
    <w:rsid w:val="00F136FF"/>
    <w:rsid w:val="00F1426E"/>
    <w:rsid w:val="00F167DE"/>
    <w:rsid w:val="00F33B16"/>
    <w:rsid w:val="00F34A22"/>
    <w:rsid w:val="00F37B54"/>
    <w:rsid w:val="00F41788"/>
    <w:rsid w:val="00F43A82"/>
    <w:rsid w:val="00F4783B"/>
    <w:rsid w:val="00F47F42"/>
    <w:rsid w:val="00F52826"/>
    <w:rsid w:val="00F53335"/>
    <w:rsid w:val="00F54000"/>
    <w:rsid w:val="00F61272"/>
    <w:rsid w:val="00F670BC"/>
    <w:rsid w:val="00F74064"/>
    <w:rsid w:val="00F7549D"/>
    <w:rsid w:val="00F8065E"/>
    <w:rsid w:val="00F85964"/>
    <w:rsid w:val="00F869AB"/>
    <w:rsid w:val="00F87F76"/>
    <w:rsid w:val="00F92684"/>
    <w:rsid w:val="00FA242C"/>
    <w:rsid w:val="00FA2F3D"/>
    <w:rsid w:val="00FA3A3B"/>
    <w:rsid w:val="00FA6C80"/>
    <w:rsid w:val="00FB0347"/>
    <w:rsid w:val="00FB59D2"/>
    <w:rsid w:val="00FC0275"/>
    <w:rsid w:val="00FC76B1"/>
    <w:rsid w:val="00FD1F67"/>
    <w:rsid w:val="00FD7735"/>
    <w:rsid w:val="00FD7ACC"/>
    <w:rsid w:val="00FE3DC0"/>
    <w:rsid w:val="00FE6266"/>
    <w:rsid w:val="00FE7CC3"/>
    <w:rsid w:val="00FE7E27"/>
    <w:rsid w:val="00FF1FD2"/>
    <w:rsid w:val="00FF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omn" w:eastAsia="Times New Roman" w:hAnsi="Tms Rom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2"/>
    </w:rPr>
  </w:style>
  <w:style w:type="paragraph" w:styleId="Titre1">
    <w:name w:val="heading 1"/>
    <w:basedOn w:val="Normal"/>
    <w:next w:val="Normal"/>
    <w:qFormat/>
    <w:rsid w:val="00520ACB"/>
    <w:pPr>
      <w:numPr>
        <w:numId w:val="1"/>
      </w:numPr>
      <w:spacing w:before="240" w:after="120"/>
      <w:ind w:left="431" w:hanging="431"/>
      <w:outlineLvl w:val="0"/>
    </w:pPr>
    <w:rPr>
      <w:rFonts w:ascii="Arial" w:hAnsi="Arial"/>
      <w:b/>
      <w:sz w:val="28"/>
    </w:rPr>
  </w:style>
  <w:style w:type="paragraph" w:styleId="Titre2">
    <w:name w:val="heading 2"/>
    <w:basedOn w:val="Normal"/>
    <w:next w:val="Normal"/>
    <w:qFormat/>
    <w:rsid w:val="00D70B58"/>
    <w:pPr>
      <w:numPr>
        <w:ilvl w:val="1"/>
        <w:numId w:val="1"/>
      </w:numPr>
      <w:spacing w:before="120" w:after="60"/>
      <w:ind w:left="578" w:hanging="578"/>
      <w:outlineLvl w:val="1"/>
    </w:pPr>
    <w:rPr>
      <w:rFonts w:ascii="Arial" w:hAnsi="Arial"/>
      <w:b/>
      <w:sz w:val="24"/>
    </w:rPr>
  </w:style>
  <w:style w:type="paragraph" w:styleId="Titre3">
    <w:name w:val="heading 3"/>
    <w:basedOn w:val="Normal"/>
    <w:next w:val="Retraitnormal"/>
    <w:qFormat/>
    <w:rsid w:val="00072B37"/>
    <w:pPr>
      <w:numPr>
        <w:ilvl w:val="2"/>
        <w:numId w:val="1"/>
      </w:numPr>
      <w:spacing w:before="120" w:after="60"/>
      <w:outlineLvl w:val="2"/>
    </w:pPr>
    <w:rPr>
      <w:rFonts w:ascii="Arial" w:hAnsi="Arial"/>
      <w:b/>
    </w:rPr>
  </w:style>
  <w:style w:type="paragraph" w:styleId="Titre4">
    <w:name w:val="heading 4"/>
    <w:basedOn w:val="Normal"/>
    <w:next w:val="Normal"/>
    <w:qFormat/>
    <w:rsid w:val="00F136FF"/>
    <w:pPr>
      <w:keepNext/>
      <w:numPr>
        <w:ilvl w:val="3"/>
        <w:numId w:val="1"/>
      </w:numPr>
      <w:spacing w:before="120" w:after="40"/>
      <w:ind w:left="0" w:firstLine="0"/>
      <w:outlineLvl w:val="3"/>
    </w:pPr>
    <w:rPr>
      <w:rFonts w:ascii="Arial" w:hAnsi="Arial"/>
      <w:b/>
      <w:sz w:val="20"/>
    </w:rPr>
  </w:style>
  <w:style w:type="paragraph" w:styleId="Titre5">
    <w:name w:val="heading 5"/>
    <w:basedOn w:val="Normal"/>
    <w:next w:val="Normal"/>
    <w:qFormat/>
    <w:rsid w:val="0074459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744593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qFormat/>
    <w:rsid w:val="00744593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qFormat/>
    <w:rsid w:val="00744593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74459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normal">
    <w:name w:val="Normal Indent"/>
    <w:basedOn w:val="Normal"/>
    <w:link w:val="RetraitnormalCar"/>
    <w:pPr>
      <w:ind w:left="284"/>
    </w:pPr>
  </w:style>
  <w:style w:type="paragraph" w:styleId="TM3">
    <w:name w:val="toc 3"/>
    <w:basedOn w:val="Normal"/>
    <w:next w:val="Normal"/>
    <w:uiPriority w:val="39"/>
    <w:rsid w:val="004D46D7"/>
    <w:pPr>
      <w:ind w:left="440"/>
    </w:pPr>
    <w:rPr>
      <w:rFonts w:asciiTheme="minorHAnsi" w:hAnsiTheme="minorHAnsi"/>
      <w:i/>
      <w:iCs/>
    </w:rPr>
  </w:style>
  <w:style w:type="paragraph" w:styleId="TM2">
    <w:name w:val="toc 2"/>
    <w:basedOn w:val="Normal"/>
    <w:next w:val="Normal"/>
    <w:uiPriority w:val="39"/>
    <w:rsid w:val="006E565C"/>
    <w:pPr>
      <w:spacing w:before="60"/>
      <w:ind w:left="221"/>
      <w:contextualSpacing/>
    </w:pPr>
    <w:rPr>
      <w:rFonts w:asciiTheme="minorHAnsi" w:hAnsiTheme="minorHAnsi"/>
      <w:smallCaps/>
    </w:rPr>
  </w:style>
  <w:style w:type="paragraph" w:styleId="TM1">
    <w:name w:val="toc 1"/>
    <w:basedOn w:val="Normal"/>
    <w:next w:val="Normal"/>
    <w:uiPriority w:val="39"/>
    <w:rsid w:val="006E565C"/>
    <w:pPr>
      <w:spacing w:before="60"/>
      <w:contextualSpacing/>
    </w:pPr>
    <w:rPr>
      <w:rFonts w:asciiTheme="minorHAnsi" w:hAnsiTheme="minorHAnsi"/>
      <w:b/>
      <w:bCs/>
      <w:caps/>
    </w:rPr>
  </w:style>
  <w:style w:type="paragraph" w:styleId="Pieddepage">
    <w:name w:val="footer"/>
    <w:basedOn w:val="Normal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Corpsdetexte">
    <w:name w:val="Body Text"/>
    <w:basedOn w:val="Normal"/>
    <w:pPr>
      <w:spacing w:before="360" w:after="360"/>
      <w:jc w:val="center"/>
    </w:pPr>
    <w:rPr>
      <w:sz w:val="32"/>
    </w:rPr>
  </w:style>
  <w:style w:type="paragraph" w:styleId="Explorateurdedocuments">
    <w:name w:val="Document Map"/>
    <w:basedOn w:val="Normal"/>
    <w:semiHidden/>
    <w:rsid w:val="00192DBC"/>
    <w:pPr>
      <w:shd w:val="clear" w:color="auto" w:fill="000080"/>
    </w:pPr>
    <w:rPr>
      <w:rFonts w:ascii="Tahoma" w:hAnsi="Tahoma" w:cs="Tahoma"/>
      <w:sz w:val="20"/>
    </w:rPr>
  </w:style>
  <w:style w:type="paragraph" w:styleId="PrformatHTML">
    <w:name w:val="HTML Preformatted"/>
    <w:basedOn w:val="Normal"/>
    <w:rsid w:val="004E3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table" w:styleId="Grilledutableau">
    <w:name w:val="Table Grid"/>
    <w:basedOn w:val="TableauNormal"/>
    <w:rsid w:val="005853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rsid w:val="00744593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8187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81878"/>
    <w:rPr>
      <w:rFonts w:ascii="Tahoma" w:hAnsi="Tahoma" w:cs="Tahoma"/>
      <w:sz w:val="16"/>
      <w:szCs w:val="16"/>
    </w:rPr>
  </w:style>
  <w:style w:type="paragraph" w:customStyle="1" w:styleId="Retraitnormal1">
    <w:name w:val="Retrait normal1"/>
    <w:basedOn w:val="Normal"/>
    <w:rsid w:val="00B81878"/>
    <w:pPr>
      <w:suppressAutoHyphens/>
      <w:ind w:left="284"/>
    </w:pPr>
    <w:rPr>
      <w:szCs w:val="22"/>
      <w:lang w:eastAsia="ar-SA"/>
    </w:rPr>
  </w:style>
  <w:style w:type="paragraph" w:styleId="Paragraphedeliste">
    <w:name w:val="List Paragraph"/>
    <w:basedOn w:val="Normal"/>
    <w:uiPriority w:val="34"/>
    <w:qFormat/>
    <w:rsid w:val="004E4E25"/>
    <w:pPr>
      <w:ind w:left="720"/>
    </w:pPr>
  </w:style>
  <w:style w:type="paragraph" w:styleId="TM4">
    <w:name w:val="toc 4"/>
    <w:basedOn w:val="Normal"/>
    <w:next w:val="Normal"/>
    <w:autoRedefine/>
    <w:rsid w:val="0038452B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rsid w:val="0038452B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rsid w:val="0038452B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rsid w:val="0038452B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rsid w:val="0038452B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rsid w:val="0038452B"/>
    <w:pPr>
      <w:ind w:left="1760"/>
    </w:pPr>
    <w:rPr>
      <w:rFonts w:asciiTheme="minorHAnsi" w:hAnsiTheme="minorHAnsi"/>
      <w:sz w:val="18"/>
      <w:szCs w:val="18"/>
    </w:rPr>
  </w:style>
  <w:style w:type="paragraph" w:customStyle="1" w:styleId="Default">
    <w:name w:val="Default"/>
    <w:rsid w:val="00A177F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RetraitnormalCar">
    <w:name w:val="Retrait normal Car"/>
    <w:basedOn w:val="Policepardfaut"/>
    <w:link w:val="Retraitnormal"/>
    <w:rsid w:val="003F20FA"/>
    <w:rPr>
      <w:rFonts w:ascii="Times New Roman" w:hAnsi="Times New Roman"/>
      <w:sz w:val="22"/>
    </w:rPr>
  </w:style>
  <w:style w:type="character" w:styleId="Lienhypertextesuivivisit">
    <w:name w:val="FollowedHyperlink"/>
    <w:basedOn w:val="Policepardfaut"/>
    <w:rsid w:val="00C74F8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omn" w:eastAsia="Times New Roman" w:hAnsi="Tms Rom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2"/>
    </w:rPr>
  </w:style>
  <w:style w:type="paragraph" w:styleId="Titre1">
    <w:name w:val="heading 1"/>
    <w:basedOn w:val="Normal"/>
    <w:next w:val="Normal"/>
    <w:qFormat/>
    <w:rsid w:val="00520ACB"/>
    <w:pPr>
      <w:numPr>
        <w:numId w:val="1"/>
      </w:numPr>
      <w:spacing w:before="240" w:after="120"/>
      <w:ind w:left="431" w:hanging="431"/>
      <w:outlineLvl w:val="0"/>
    </w:pPr>
    <w:rPr>
      <w:rFonts w:ascii="Arial" w:hAnsi="Arial"/>
      <w:b/>
      <w:sz w:val="28"/>
    </w:rPr>
  </w:style>
  <w:style w:type="paragraph" w:styleId="Titre2">
    <w:name w:val="heading 2"/>
    <w:basedOn w:val="Normal"/>
    <w:next w:val="Normal"/>
    <w:qFormat/>
    <w:rsid w:val="00D70B58"/>
    <w:pPr>
      <w:numPr>
        <w:ilvl w:val="1"/>
        <w:numId w:val="1"/>
      </w:numPr>
      <w:spacing w:before="120" w:after="60"/>
      <w:ind w:left="578" w:hanging="578"/>
      <w:outlineLvl w:val="1"/>
    </w:pPr>
    <w:rPr>
      <w:rFonts w:ascii="Arial" w:hAnsi="Arial"/>
      <w:b/>
      <w:sz w:val="24"/>
    </w:rPr>
  </w:style>
  <w:style w:type="paragraph" w:styleId="Titre3">
    <w:name w:val="heading 3"/>
    <w:basedOn w:val="Normal"/>
    <w:next w:val="Retraitnormal"/>
    <w:qFormat/>
    <w:rsid w:val="00072B37"/>
    <w:pPr>
      <w:numPr>
        <w:ilvl w:val="2"/>
        <w:numId w:val="1"/>
      </w:numPr>
      <w:spacing w:before="120" w:after="60"/>
      <w:outlineLvl w:val="2"/>
    </w:pPr>
    <w:rPr>
      <w:rFonts w:ascii="Arial" w:hAnsi="Arial"/>
      <w:b/>
    </w:rPr>
  </w:style>
  <w:style w:type="paragraph" w:styleId="Titre4">
    <w:name w:val="heading 4"/>
    <w:basedOn w:val="Normal"/>
    <w:next w:val="Normal"/>
    <w:qFormat/>
    <w:rsid w:val="00F136FF"/>
    <w:pPr>
      <w:keepNext/>
      <w:numPr>
        <w:ilvl w:val="3"/>
        <w:numId w:val="1"/>
      </w:numPr>
      <w:spacing w:before="120" w:after="40"/>
      <w:ind w:left="0" w:firstLine="0"/>
      <w:outlineLvl w:val="3"/>
    </w:pPr>
    <w:rPr>
      <w:rFonts w:ascii="Arial" w:hAnsi="Arial"/>
      <w:b/>
      <w:sz w:val="20"/>
    </w:rPr>
  </w:style>
  <w:style w:type="paragraph" w:styleId="Titre5">
    <w:name w:val="heading 5"/>
    <w:basedOn w:val="Normal"/>
    <w:next w:val="Normal"/>
    <w:qFormat/>
    <w:rsid w:val="0074459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744593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qFormat/>
    <w:rsid w:val="00744593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qFormat/>
    <w:rsid w:val="00744593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74459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normal">
    <w:name w:val="Normal Indent"/>
    <w:basedOn w:val="Normal"/>
    <w:link w:val="RetraitnormalCar"/>
    <w:pPr>
      <w:ind w:left="284"/>
    </w:pPr>
  </w:style>
  <w:style w:type="paragraph" w:styleId="TM3">
    <w:name w:val="toc 3"/>
    <w:basedOn w:val="Normal"/>
    <w:next w:val="Normal"/>
    <w:uiPriority w:val="39"/>
    <w:rsid w:val="004D46D7"/>
    <w:pPr>
      <w:ind w:left="440"/>
    </w:pPr>
    <w:rPr>
      <w:rFonts w:asciiTheme="minorHAnsi" w:hAnsiTheme="minorHAnsi"/>
      <w:i/>
      <w:iCs/>
    </w:rPr>
  </w:style>
  <w:style w:type="paragraph" w:styleId="TM2">
    <w:name w:val="toc 2"/>
    <w:basedOn w:val="Normal"/>
    <w:next w:val="Normal"/>
    <w:uiPriority w:val="39"/>
    <w:rsid w:val="006E565C"/>
    <w:pPr>
      <w:spacing w:before="60"/>
      <w:ind w:left="221"/>
      <w:contextualSpacing/>
    </w:pPr>
    <w:rPr>
      <w:rFonts w:asciiTheme="minorHAnsi" w:hAnsiTheme="minorHAnsi"/>
      <w:smallCaps/>
    </w:rPr>
  </w:style>
  <w:style w:type="paragraph" w:styleId="TM1">
    <w:name w:val="toc 1"/>
    <w:basedOn w:val="Normal"/>
    <w:next w:val="Normal"/>
    <w:uiPriority w:val="39"/>
    <w:rsid w:val="006E565C"/>
    <w:pPr>
      <w:spacing w:before="60"/>
      <w:contextualSpacing/>
    </w:pPr>
    <w:rPr>
      <w:rFonts w:asciiTheme="minorHAnsi" w:hAnsiTheme="minorHAnsi"/>
      <w:b/>
      <w:bCs/>
      <w:caps/>
    </w:rPr>
  </w:style>
  <w:style w:type="paragraph" w:styleId="Pieddepage">
    <w:name w:val="footer"/>
    <w:basedOn w:val="Normal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Corpsdetexte">
    <w:name w:val="Body Text"/>
    <w:basedOn w:val="Normal"/>
    <w:pPr>
      <w:spacing w:before="360" w:after="360"/>
      <w:jc w:val="center"/>
    </w:pPr>
    <w:rPr>
      <w:sz w:val="32"/>
    </w:rPr>
  </w:style>
  <w:style w:type="paragraph" w:styleId="Explorateurdedocuments">
    <w:name w:val="Document Map"/>
    <w:basedOn w:val="Normal"/>
    <w:semiHidden/>
    <w:rsid w:val="00192DBC"/>
    <w:pPr>
      <w:shd w:val="clear" w:color="auto" w:fill="000080"/>
    </w:pPr>
    <w:rPr>
      <w:rFonts w:ascii="Tahoma" w:hAnsi="Tahoma" w:cs="Tahoma"/>
      <w:sz w:val="20"/>
    </w:rPr>
  </w:style>
  <w:style w:type="paragraph" w:styleId="PrformatHTML">
    <w:name w:val="HTML Preformatted"/>
    <w:basedOn w:val="Normal"/>
    <w:rsid w:val="004E3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table" w:styleId="Grilledutableau">
    <w:name w:val="Table Grid"/>
    <w:basedOn w:val="TableauNormal"/>
    <w:rsid w:val="005853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rsid w:val="00744593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8187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81878"/>
    <w:rPr>
      <w:rFonts w:ascii="Tahoma" w:hAnsi="Tahoma" w:cs="Tahoma"/>
      <w:sz w:val="16"/>
      <w:szCs w:val="16"/>
    </w:rPr>
  </w:style>
  <w:style w:type="paragraph" w:customStyle="1" w:styleId="Retraitnormal1">
    <w:name w:val="Retrait normal1"/>
    <w:basedOn w:val="Normal"/>
    <w:rsid w:val="00B81878"/>
    <w:pPr>
      <w:suppressAutoHyphens/>
      <w:ind w:left="284"/>
    </w:pPr>
    <w:rPr>
      <w:szCs w:val="22"/>
      <w:lang w:eastAsia="ar-SA"/>
    </w:rPr>
  </w:style>
  <w:style w:type="paragraph" w:styleId="Paragraphedeliste">
    <w:name w:val="List Paragraph"/>
    <w:basedOn w:val="Normal"/>
    <w:uiPriority w:val="34"/>
    <w:qFormat/>
    <w:rsid w:val="004E4E25"/>
    <w:pPr>
      <w:ind w:left="720"/>
    </w:pPr>
  </w:style>
  <w:style w:type="paragraph" w:styleId="TM4">
    <w:name w:val="toc 4"/>
    <w:basedOn w:val="Normal"/>
    <w:next w:val="Normal"/>
    <w:autoRedefine/>
    <w:rsid w:val="0038452B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rsid w:val="0038452B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rsid w:val="0038452B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rsid w:val="0038452B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rsid w:val="0038452B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rsid w:val="0038452B"/>
    <w:pPr>
      <w:ind w:left="1760"/>
    </w:pPr>
    <w:rPr>
      <w:rFonts w:asciiTheme="minorHAnsi" w:hAnsiTheme="minorHAnsi"/>
      <w:sz w:val="18"/>
      <w:szCs w:val="18"/>
    </w:rPr>
  </w:style>
  <w:style w:type="paragraph" w:customStyle="1" w:styleId="Default">
    <w:name w:val="Default"/>
    <w:rsid w:val="00A177F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RetraitnormalCar">
    <w:name w:val="Retrait normal Car"/>
    <w:basedOn w:val="Policepardfaut"/>
    <w:link w:val="Retraitnormal"/>
    <w:rsid w:val="003F20FA"/>
    <w:rPr>
      <w:rFonts w:ascii="Times New Roman" w:hAnsi="Times New Roman"/>
      <w:sz w:val="22"/>
    </w:rPr>
  </w:style>
  <w:style w:type="character" w:styleId="Lienhypertextesuivivisit">
    <w:name w:val="FollowedHyperlink"/>
    <w:basedOn w:val="Policepardfaut"/>
    <w:rsid w:val="00C74F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1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F830B-FE94-4B3D-8F7E-EEAF4E761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AXYTRANS</Company>
  <LinksUpToDate>false</LinksUpToDate>
  <CharactersWithSpaces>1825</CharactersWithSpaces>
  <SharedDoc>false</SharedDoc>
  <HLinks>
    <vt:vector size="18" baseType="variant"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_Toc326583667</vt:lpwstr>
      </vt:variant>
      <vt:variant>
        <vt:i4>1376315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_Toc326583666</vt:lpwstr>
      </vt:variant>
      <vt:variant>
        <vt:i4>1376315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_Toc326583665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Conversion Analogique/Numérique conteneur</dc:subject>
  <dc:creator>RIVIERE</dc:creator>
  <cp:lastModifiedBy>DUBOCQ Clément</cp:lastModifiedBy>
  <cp:revision>2</cp:revision>
  <cp:lastPrinted>2018-01-24T14:13:00Z</cp:lastPrinted>
  <dcterms:created xsi:type="dcterms:W3CDTF">2018-02-13T11:49:00Z</dcterms:created>
  <dcterms:modified xsi:type="dcterms:W3CDTF">2018-02-13T11:49:00Z</dcterms:modified>
</cp:coreProperties>
</file>